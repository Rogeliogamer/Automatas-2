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A44D0" w14:textId="77777777" w:rsidR="00000000" w:rsidRDefault="00000000">
      <w:pPr>
        <w:spacing w:line="480" w:lineRule="auto"/>
        <w:jc w:val="center"/>
      </w:pPr>
      <w:r>
        <w:rPr>
          <w:rFonts w:ascii="Times New Roman" w:eastAsia="Times New Roman" w:hAnsi="Times New Roman" w:cs="Times New Roman"/>
          <w:color w:val="000000"/>
          <w:sz w:val="52"/>
          <w:szCs w:val="52"/>
        </w:rPr>
        <w:t>Practica No. 3 Optimización</w:t>
      </w:r>
    </w:p>
    <w:p w14:paraId="47CED62D" w14:textId="77777777" w:rsidR="00000000" w:rsidRDefault="00000000">
      <w:pPr>
        <w:spacing w:line="480" w:lineRule="auto"/>
        <w:jc w:val="center"/>
      </w:pPr>
      <w:r>
        <w:rPr>
          <w:rFonts w:ascii="Times New Roman" w:eastAsia="Times New Roman" w:hAnsi="Times New Roman" w:cs="Times New Roman"/>
          <w:color w:val="000000"/>
          <w:sz w:val="52"/>
          <w:szCs w:val="52"/>
        </w:rPr>
        <w:t>Lenguajes Y Autómatas II</w:t>
      </w:r>
    </w:p>
    <w:p w14:paraId="64FB446D" w14:textId="77777777" w:rsidR="00000000" w:rsidRDefault="00000000">
      <w:pPr>
        <w:spacing w:line="480" w:lineRule="auto"/>
        <w:jc w:val="center"/>
      </w:pPr>
      <w:r>
        <w:rPr>
          <w:rFonts w:ascii="Times New Roman" w:eastAsia="Times New Roman" w:hAnsi="Times New Roman" w:cs="Times New Roman"/>
          <w:sz w:val="52"/>
          <w:szCs w:val="52"/>
        </w:rPr>
        <w:t>30/04/2024</w:t>
      </w:r>
    </w:p>
    <w:p w14:paraId="167CFFC3" w14:textId="77777777" w:rsidR="00000000" w:rsidRDefault="00000000">
      <w:pPr>
        <w:jc w:val="center"/>
      </w:pPr>
      <w:r>
        <w:rPr>
          <w:rFonts w:ascii="Times New Roman" w:eastAsia="Times New Roman" w:hAnsi="Times New Roman" w:cs="Times New Roman"/>
          <w:sz w:val="52"/>
          <w:szCs w:val="52"/>
        </w:rPr>
        <w:t>Participantes</w:t>
      </w:r>
    </w:p>
    <w:p w14:paraId="546CA079" w14:textId="77777777" w:rsidR="00000000" w:rsidRDefault="00000000">
      <w:pPr>
        <w:spacing w:after="0" w:line="256" w:lineRule="auto"/>
        <w:jc w:val="center"/>
      </w:pPr>
      <w:r>
        <w:rPr>
          <w:rFonts w:ascii="Times New Roman" w:eastAsia="Times New Roman" w:hAnsi="Times New Roman" w:cs="Times New Roman"/>
          <w:sz w:val="52"/>
          <w:szCs w:val="52"/>
        </w:rPr>
        <w:t>Rogelio Perez Guevara</w:t>
      </w:r>
    </w:p>
    <w:p w14:paraId="66552A7B" w14:textId="77777777" w:rsidR="00000000" w:rsidRDefault="00000000">
      <w:pPr>
        <w:spacing w:after="0" w:line="256" w:lineRule="auto"/>
        <w:jc w:val="center"/>
      </w:pPr>
      <w:bookmarkStart w:id="0" w:name="_Int_htP3lmsK"/>
      <w:r>
        <w:rPr>
          <w:rFonts w:ascii="Times New Roman" w:eastAsia="Times New Roman" w:hAnsi="Times New Roman" w:cs="Times New Roman"/>
          <w:sz w:val="52"/>
          <w:szCs w:val="52"/>
        </w:rPr>
        <w:t>Idwin</w:t>
      </w:r>
      <w:bookmarkEnd w:id="0"/>
      <w:r>
        <w:rPr>
          <w:rFonts w:ascii="Times New Roman" w:eastAsia="Times New Roman" w:hAnsi="Times New Roman" w:cs="Times New Roman"/>
          <w:sz w:val="52"/>
          <w:szCs w:val="52"/>
        </w:rPr>
        <w:t xml:space="preserve"> Raziel Balderas Almanza</w:t>
      </w:r>
    </w:p>
    <w:p w14:paraId="6C4B996E" w14:textId="77777777" w:rsidR="00000000" w:rsidRDefault="00000000">
      <w:pPr>
        <w:spacing w:after="0" w:line="256" w:lineRule="auto"/>
        <w:jc w:val="center"/>
      </w:pPr>
      <w:r>
        <w:rPr>
          <w:rFonts w:ascii="Times New Roman" w:eastAsia="Times New Roman" w:hAnsi="Times New Roman" w:cs="Times New Roman"/>
          <w:sz w:val="52"/>
          <w:szCs w:val="52"/>
        </w:rPr>
        <w:t>Karina Monserrat Jimenez Camacho</w:t>
      </w:r>
    </w:p>
    <w:p w14:paraId="2B4A0E9E" w14:textId="77777777" w:rsidR="00000000" w:rsidRDefault="00000000">
      <w:pPr>
        <w:spacing w:after="0" w:line="256" w:lineRule="auto"/>
        <w:jc w:val="center"/>
      </w:pPr>
      <w:r>
        <w:rPr>
          <w:rFonts w:ascii="Times New Roman" w:eastAsia="Times New Roman" w:hAnsi="Times New Roman" w:cs="Times New Roman"/>
          <w:sz w:val="52"/>
          <w:szCs w:val="52"/>
        </w:rPr>
        <w:t xml:space="preserve"> </w:t>
      </w:r>
    </w:p>
    <w:p w14:paraId="531F8E67" w14:textId="77777777" w:rsidR="00000000" w:rsidRDefault="00000000">
      <w:pPr>
        <w:spacing w:after="0" w:line="256" w:lineRule="auto"/>
        <w:jc w:val="center"/>
      </w:pPr>
      <w:r>
        <w:rPr>
          <w:rFonts w:ascii="Times New Roman" w:eastAsia="Times New Roman" w:hAnsi="Times New Roman" w:cs="Times New Roman"/>
          <w:sz w:val="52"/>
          <w:szCs w:val="52"/>
        </w:rPr>
        <w:t>Equipo 2</w:t>
      </w:r>
    </w:p>
    <w:p w14:paraId="7CA6D86F" w14:textId="77777777" w:rsidR="00000000" w:rsidRDefault="00000000">
      <w:pPr>
        <w:spacing w:after="0" w:line="256" w:lineRule="auto"/>
        <w:jc w:val="center"/>
      </w:pPr>
      <w:r>
        <w:rPr>
          <w:rFonts w:ascii="Times New Roman" w:eastAsia="Times New Roman" w:hAnsi="Times New Roman" w:cs="Times New Roman"/>
          <w:sz w:val="52"/>
          <w:szCs w:val="52"/>
        </w:rPr>
        <w:t xml:space="preserve"> </w:t>
      </w:r>
    </w:p>
    <w:p w14:paraId="27CA246B" w14:textId="77777777" w:rsidR="00000000" w:rsidRDefault="00000000">
      <w:pPr>
        <w:spacing w:after="0" w:line="256" w:lineRule="auto"/>
        <w:jc w:val="center"/>
      </w:pPr>
      <w:r>
        <w:rPr>
          <w:rFonts w:ascii="Times New Roman" w:eastAsia="Times New Roman" w:hAnsi="Times New Roman" w:cs="Times New Roman"/>
          <w:sz w:val="52"/>
          <w:szCs w:val="52"/>
        </w:rPr>
        <w:t>Docente</w:t>
      </w:r>
    </w:p>
    <w:p w14:paraId="10E3EDB9" w14:textId="77777777" w:rsidR="00000000" w:rsidRDefault="00000000">
      <w:pPr>
        <w:spacing w:after="0" w:line="256"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Ing. Karina Cabrera </w:t>
      </w:r>
      <w:bookmarkStart w:id="1" w:name="_Int_zMgUGJPO"/>
      <w:r>
        <w:rPr>
          <w:rFonts w:ascii="Times New Roman" w:eastAsia="Times New Roman" w:hAnsi="Times New Roman" w:cs="Times New Roman"/>
          <w:sz w:val="52"/>
          <w:szCs w:val="52"/>
        </w:rPr>
        <w:t>Chagoyán</w:t>
      </w:r>
      <w:bookmarkEnd w:id="1"/>
    </w:p>
    <w:p w14:paraId="3CEDEA51" w14:textId="77777777" w:rsidR="00BF47F3" w:rsidRDefault="00BF47F3" w:rsidP="00BF47F3">
      <w:pPr>
        <w:spacing w:after="0" w:line="256" w:lineRule="auto"/>
      </w:pPr>
      <w:r>
        <w:rPr>
          <w:rFonts w:ascii="Times New Roman" w:eastAsia="Times New Roman" w:hAnsi="Times New Roman" w:cs="Times New Roman"/>
          <w:sz w:val="52"/>
          <w:szCs w:val="52"/>
        </w:rPr>
        <w:br w:type="page"/>
      </w:r>
    </w:p>
    <w:p w14:paraId="0E4301AA" w14:textId="164EE1AE" w:rsidR="00BF47F3" w:rsidRPr="00A233E1" w:rsidRDefault="00A233E1" w:rsidP="00A233E1">
      <w:pPr>
        <w:pStyle w:val="TtuloTDC"/>
        <w:jc w:val="center"/>
        <w:rPr>
          <w:b/>
          <w:bCs/>
          <w:color w:val="000000" w:themeColor="text1"/>
        </w:rPr>
      </w:pPr>
      <w:r w:rsidRPr="00A233E1">
        <w:rPr>
          <w:b/>
          <w:bCs/>
          <w:color w:val="000000" w:themeColor="text1"/>
          <w:lang w:val="es-ES"/>
        </w:rPr>
        <w:t>Índice</w:t>
      </w:r>
    </w:p>
    <w:p w14:paraId="611C5AA0" w14:textId="691C94F4" w:rsidR="00A233E1" w:rsidRDefault="00BF47F3">
      <w:pPr>
        <w:pStyle w:val="TDC1"/>
        <w:tabs>
          <w:tab w:val="right" w:leader="dot" w:pos="9016"/>
        </w:tabs>
        <w:rPr>
          <w:rFonts w:asciiTheme="minorHAnsi" w:eastAsiaTheme="minorEastAsia" w:hAnsiTheme="minorHAnsi" w:cstheme="minorBidi"/>
          <w:noProof/>
          <w:kern w:val="2"/>
          <w:sz w:val="22"/>
          <w:szCs w:val="22"/>
          <w:lang w:val="es-MX" w:eastAsia="es-MX"/>
          <w14:ligatures w14:val="standardContextual"/>
        </w:rPr>
      </w:pPr>
      <w:r>
        <w:fldChar w:fldCharType="begin"/>
      </w:r>
      <w:r>
        <w:instrText xml:space="preserve"> TOC \o "1-3" \h \z \u </w:instrText>
      </w:r>
      <w:r>
        <w:fldChar w:fldCharType="separate"/>
      </w:r>
      <w:hyperlink w:anchor="_Toc165361089" w:history="1">
        <w:r w:rsidR="00A233E1" w:rsidRPr="00630954">
          <w:rPr>
            <w:rStyle w:val="Hipervnculo"/>
            <w:b/>
            <w:bCs/>
            <w:noProof/>
          </w:rPr>
          <w:t>Optimización de ciclos</w:t>
        </w:r>
        <w:r w:rsidR="00A233E1">
          <w:rPr>
            <w:noProof/>
            <w:webHidden/>
          </w:rPr>
          <w:tab/>
        </w:r>
        <w:r w:rsidR="00A233E1">
          <w:rPr>
            <w:noProof/>
            <w:webHidden/>
          </w:rPr>
          <w:fldChar w:fldCharType="begin"/>
        </w:r>
        <w:r w:rsidR="00A233E1">
          <w:rPr>
            <w:noProof/>
            <w:webHidden/>
          </w:rPr>
          <w:instrText xml:space="preserve"> PAGEREF _Toc165361089 \h </w:instrText>
        </w:r>
        <w:r w:rsidR="00A233E1">
          <w:rPr>
            <w:noProof/>
            <w:webHidden/>
          </w:rPr>
        </w:r>
        <w:r w:rsidR="00A233E1">
          <w:rPr>
            <w:noProof/>
            <w:webHidden/>
          </w:rPr>
          <w:fldChar w:fldCharType="separate"/>
        </w:r>
        <w:r w:rsidR="00A233E1">
          <w:rPr>
            <w:noProof/>
            <w:webHidden/>
          </w:rPr>
          <w:t>4</w:t>
        </w:r>
        <w:r w:rsidR="00A233E1">
          <w:rPr>
            <w:noProof/>
            <w:webHidden/>
          </w:rPr>
          <w:fldChar w:fldCharType="end"/>
        </w:r>
      </w:hyperlink>
    </w:p>
    <w:p w14:paraId="17CD89B7" w14:textId="4CB79487"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0" w:history="1">
        <w:r w:rsidRPr="00630954">
          <w:rPr>
            <w:rStyle w:val="Hipervnculo"/>
            <w:b/>
            <w:bCs/>
            <w:noProof/>
          </w:rPr>
          <w:t>Expansión de bucles (loop unrolling)</w:t>
        </w:r>
        <w:r>
          <w:rPr>
            <w:noProof/>
            <w:webHidden/>
          </w:rPr>
          <w:tab/>
        </w:r>
        <w:r>
          <w:rPr>
            <w:noProof/>
            <w:webHidden/>
          </w:rPr>
          <w:fldChar w:fldCharType="begin"/>
        </w:r>
        <w:r>
          <w:rPr>
            <w:noProof/>
            <w:webHidden/>
          </w:rPr>
          <w:instrText xml:space="preserve"> PAGEREF _Toc165361090 \h </w:instrText>
        </w:r>
        <w:r>
          <w:rPr>
            <w:noProof/>
            <w:webHidden/>
          </w:rPr>
        </w:r>
        <w:r>
          <w:rPr>
            <w:noProof/>
            <w:webHidden/>
          </w:rPr>
          <w:fldChar w:fldCharType="separate"/>
        </w:r>
        <w:r>
          <w:rPr>
            <w:noProof/>
            <w:webHidden/>
          </w:rPr>
          <w:t>4</w:t>
        </w:r>
        <w:r>
          <w:rPr>
            <w:noProof/>
            <w:webHidden/>
          </w:rPr>
          <w:fldChar w:fldCharType="end"/>
        </w:r>
      </w:hyperlink>
    </w:p>
    <w:p w14:paraId="4328DFF0" w14:textId="16B81595"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1" w:history="1">
        <w:r w:rsidRPr="00630954">
          <w:rPr>
            <w:rStyle w:val="Hipervnculo"/>
            <w:b/>
            <w:bCs/>
            <w:noProof/>
          </w:rPr>
          <w:t>Reducción de frecuencia</w:t>
        </w:r>
        <w:r>
          <w:rPr>
            <w:noProof/>
            <w:webHidden/>
          </w:rPr>
          <w:tab/>
        </w:r>
        <w:r>
          <w:rPr>
            <w:noProof/>
            <w:webHidden/>
          </w:rPr>
          <w:fldChar w:fldCharType="begin"/>
        </w:r>
        <w:r>
          <w:rPr>
            <w:noProof/>
            <w:webHidden/>
          </w:rPr>
          <w:instrText xml:space="preserve"> PAGEREF _Toc165361091 \h </w:instrText>
        </w:r>
        <w:r>
          <w:rPr>
            <w:noProof/>
            <w:webHidden/>
          </w:rPr>
        </w:r>
        <w:r>
          <w:rPr>
            <w:noProof/>
            <w:webHidden/>
          </w:rPr>
          <w:fldChar w:fldCharType="separate"/>
        </w:r>
        <w:r>
          <w:rPr>
            <w:noProof/>
            <w:webHidden/>
          </w:rPr>
          <w:t>4</w:t>
        </w:r>
        <w:r>
          <w:rPr>
            <w:noProof/>
            <w:webHidden/>
          </w:rPr>
          <w:fldChar w:fldCharType="end"/>
        </w:r>
      </w:hyperlink>
    </w:p>
    <w:p w14:paraId="1223C558" w14:textId="42F6CADE"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2" w:history="1">
        <w:r w:rsidRPr="00630954">
          <w:rPr>
            <w:rStyle w:val="Hipervnculo"/>
            <w:b/>
            <w:bCs/>
            <w:noProof/>
          </w:rPr>
          <w:t>Código sin optimizar</w:t>
        </w:r>
        <w:r>
          <w:rPr>
            <w:noProof/>
            <w:webHidden/>
          </w:rPr>
          <w:tab/>
        </w:r>
        <w:r>
          <w:rPr>
            <w:noProof/>
            <w:webHidden/>
          </w:rPr>
          <w:fldChar w:fldCharType="begin"/>
        </w:r>
        <w:r>
          <w:rPr>
            <w:noProof/>
            <w:webHidden/>
          </w:rPr>
          <w:instrText xml:space="preserve"> PAGEREF _Toc165361092 \h </w:instrText>
        </w:r>
        <w:r>
          <w:rPr>
            <w:noProof/>
            <w:webHidden/>
          </w:rPr>
        </w:r>
        <w:r>
          <w:rPr>
            <w:noProof/>
            <w:webHidden/>
          </w:rPr>
          <w:fldChar w:fldCharType="separate"/>
        </w:r>
        <w:r>
          <w:rPr>
            <w:noProof/>
            <w:webHidden/>
          </w:rPr>
          <w:t>5</w:t>
        </w:r>
        <w:r>
          <w:rPr>
            <w:noProof/>
            <w:webHidden/>
          </w:rPr>
          <w:fldChar w:fldCharType="end"/>
        </w:r>
      </w:hyperlink>
    </w:p>
    <w:p w14:paraId="01567B91" w14:textId="0C2C6562"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3" w:history="1">
        <w:r w:rsidRPr="00630954">
          <w:rPr>
            <w:rStyle w:val="Hipervnculo"/>
            <w:b/>
            <w:bCs/>
            <w:noProof/>
          </w:rPr>
          <w:t>Código optimizado</w:t>
        </w:r>
        <w:r>
          <w:rPr>
            <w:noProof/>
            <w:webHidden/>
          </w:rPr>
          <w:tab/>
        </w:r>
        <w:r>
          <w:rPr>
            <w:noProof/>
            <w:webHidden/>
          </w:rPr>
          <w:fldChar w:fldCharType="begin"/>
        </w:r>
        <w:r>
          <w:rPr>
            <w:noProof/>
            <w:webHidden/>
          </w:rPr>
          <w:instrText xml:space="preserve"> PAGEREF _Toc165361093 \h </w:instrText>
        </w:r>
        <w:r>
          <w:rPr>
            <w:noProof/>
            <w:webHidden/>
          </w:rPr>
        </w:r>
        <w:r>
          <w:rPr>
            <w:noProof/>
            <w:webHidden/>
          </w:rPr>
          <w:fldChar w:fldCharType="separate"/>
        </w:r>
        <w:r>
          <w:rPr>
            <w:noProof/>
            <w:webHidden/>
          </w:rPr>
          <w:t>5</w:t>
        </w:r>
        <w:r>
          <w:rPr>
            <w:noProof/>
            <w:webHidden/>
          </w:rPr>
          <w:fldChar w:fldCharType="end"/>
        </w:r>
      </w:hyperlink>
    </w:p>
    <w:p w14:paraId="6DCF1ECC" w14:textId="33305A56"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4" w:history="1">
        <w:r w:rsidRPr="00630954">
          <w:rPr>
            <w:rStyle w:val="Hipervnculo"/>
            <w:b/>
            <w:bCs/>
            <w:noProof/>
          </w:rPr>
          <w:t>Explicación de la optimización</w:t>
        </w:r>
        <w:r>
          <w:rPr>
            <w:noProof/>
            <w:webHidden/>
          </w:rPr>
          <w:tab/>
        </w:r>
        <w:r>
          <w:rPr>
            <w:noProof/>
            <w:webHidden/>
          </w:rPr>
          <w:fldChar w:fldCharType="begin"/>
        </w:r>
        <w:r>
          <w:rPr>
            <w:noProof/>
            <w:webHidden/>
          </w:rPr>
          <w:instrText xml:space="preserve"> PAGEREF _Toc165361094 \h </w:instrText>
        </w:r>
        <w:r>
          <w:rPr>
            <w:noProof/>
            <w:webHidden/>
          </w:rPr>
        </w:r>
        <w:r>
          <w:rPr>
            <w:noProof/>
            <w:webHidden/>
          </w:rPr>
          <w:fldChar w:fldCharType="separate"/>
        </w:r>
        <w:r>
          <w:rPr>
            <w:noProof/>
            <w:webHidden/>
          </w:rPr>
          <w:t>5</w:t>
        </w:r>
        <w:r>
          <w:rPr>
            <w:noProof/>
            <w:webHidden/>
          </w:rPr>
          <w:fldChar w:fldCharType="end"/>
        </w:r>
      </w:hyperlink>
    </w:p>
    <w:p w14:paraId="3DDD6FFF" w14:textId="1955F512"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5" w:history="1">
        <w:r w:rsidRPr="00630954">
          <w:rPr>
            <w:rStyle w:val="Hipervnculo"/>
            <w:b/>
            <w:bCs/>
            <w:noProof/>
          </w:rPr>
          <w:t>Tiempos de ejecución del código sin optimizar y optimizado</w:t>
        </w:r>
        <w:r>
          <w:rPr>
            <w:noProof/>
            <w:webHidden/>
          </w:rPr>
          <w:tab/>
        </w:r>
        <w:r>
          <w:rPr>
            <w:noProof/>
            <w:webHidden/>
          </w:rPr>
          <w:fldChar w:fldCharType="begin"/>
        </w:r>
        <w:r>
          <w:rPr>
            <w:noProof/>
            <w:webHidden/>
          </w:rPr>
          <w:instrText xml:space="preserve"> PAGEREF _Toc165361095 \h </w:instrText>
        </w:r>
        <w:r>
          <w:rPr>
            <w:noProof/>
            <w:webHidden/>
          </w:rPr>
        </w:r>
        <w:r>
          <w:rPr>
            <w:noProof/>
            <w:webHidden/>
          </w:rPr>
          <w:fldChar w:fldCharType="separate"/>
        </w:r>
        <w:r>
          <w:rPr>
            <w:noProof/>
            <w:webHidden/>
          </w:rPr>
          <w:t>6</w:t>
        </w:r>
        <w:r>
          <w:rPr>
            <w:noProof/>
            <w:webHidden/>
          </w:rPr>
          <w:fldChar w:fldCharType="end"/>
        </w:r>
      </w:hyperlink>
    </w:p>
    <w:p w14:paraId="731E60A0" w14:textId="2F8DB47C"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6" w:history="1">
        <w:r w:rsidRPr="00630954">
          <w:rPr>
            <w:rStyle w:val="Hipervnculo"/>
            <w:b/>
            <w:bCs/>
            <w:noProof/>
          </w:rPr>
          <w:t>Diagrama de clase</w:t>
        </w:r>
        <w:r>
          <w:rPr>
            <w:noProof/>
            <w:webHidden/>
          </w:rPr>
          <w:tab/>
        </w:r>
        <w:r>
          <w:rPr>
            <w:noProof/>
            <w:webHidden/>
          </w:rPr>
          <w:fldChar w:fldCharType="begin"/>
        </w:r>
        <w:r>
          <w:rPr>
            <w:noProof/>
            <w:webHidden/>
          </w:rPr>
          <w:instrText xml:space="preserve"> PAGEREF _Toc165361096 \h </w:instrText>
        </w:r>
        <w:r>
          <w:rPr>
            <w:noProof/>
            <w:webHidden/>
          </w:rPr>
        </w:r>
        <w:r>
          <w:rPr>
            <w:noProof/>
            <w:webHidden/>
          </w:rPr>
          <w:fldChar w:fldCharType="separate"/>
        </w:r>
        <w:r>
          <w:rPr>
            <w:noProof/>
            <w:webHidden/>
          </w:rPr>
          <w:t>6</w:t>
        </w:r>
        <w:r>
          <w:rPr>
            <w:noProof/>
            <w:webHidden/>
          </w:rPr>
          <w:fldChar w:fldCharType="end"/>
        </w:r>
      </w:hyperlink>
    </w:p>
    <w:p w14:paraId="6F6DD5E7" w14:textId="09BC3264" w:rsidR="00A233E1" w:rsidRDefault="00A233E1">
      <w:pPr>
        <w:pStyle w:val="TDC1"/>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7" w:history="1">
        <w:r w:rsidRPr="00630954">
          <w:rPr>
            <w:rStyle w:val="Hipervnculo"/>
            <w:b/>
            <w:bCs/>
            <w:noProof/>
          </w:rPr>
          <w:t>Optimización Tipo Mirilla</w:t>
        </w:r>
        <w:r>
          <w:rPr>
            <w:noProof/>
            <w:webHidden/>
          </w:rPr>
          <w:tab/>
        </w:r>
        <w:r>
          <w:rPr>
            <w:noProof/>
            <w:webHidden/>
          </w:rPr>
          <w:fldChar w:fldCharType="begin"/>
        </w:r>
        <w:r>
          <w:rPr>
            <w:noProof/>
            <w:webHidden/>
          </w:rPr>
          <w:instrText xml:space="preserve"> PAGEREF _Toc165361097 \h </w:instrText>
        </w:r>
        <w:r>
          <w:rPr>
            <w:noProof/>
            <w:webHidden/>
          </w:rPr>
        </w:r>
        <w:r>
          <w:rPr>
            <w:noProof/>
            <w:webHidden/>
          </w:rPr>
          <w:fldChar w:fldCharType="separate"/>
        </w:r>
        <w:r>
          <w:rPr>
            <w:noProof/>
            <w:webHidden/>
          </w:rPr>
          <w:t>7</w:t>
        </w:r>
        <w:r>
          <w:rPr>
            <w:noProof/>
            <w:webHidden/>
          </w:rPr>
          <w:fldChar w:fldCharType="end"/>
        </w:r>
      </w:hyperlink>
    </w:p>
    <w:p w14:paraId="63B401D1" w14:textId="517D0C0C"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8" w:history="1">
        <w:r w:rsidRPr="00630954">
          <w:rPr>
            <w:rStyle w:val="Hipervnculo"/>
            <w:b/>
            <w:bCs/>
            <w:noProof/>
          </w:rPr>
          <w:t>Código Base</w:t>
        </w:r>
        <w:r>
          <w:rPr>
            <w:noProof/>
            <w:webHidden/>
          </w:rPr>
          <w:tab/>
        </w:r>
        <w:r>
          <w:rPr>
            <w:noProof/>
            <w:webHidden/>
          </w:rPr>
          <w:fldChar w:fldCharType="begin"/>
        </w:r>
        <w:r>
          <w:rPr>
            <w:noProof/>
            <w:webHidden/>
          </w:rPr>
          <w:instrText xml:space="preserve"> PAGEREF _Toc165361098 \h </w:instrText>
        </w:r>
        <w:r>
          <w:rPr>
            <w:noProof/>
            <w:webHidden/>
          </w:rPr>
        </w:r>
        <w:r>
          <w:rPr>
            <w:noProof/>
            <w:webHidden/>
          </w:rPr>
          <w:fldChar w:fldCharType="separate"/>
        </w:r>
        <w:r>
          <w:rPr>
            <w:noProof/>
            <w:webHidden/>
          </w:rPr>
          <w:t>7</w:t>
        </w:r>
        <w:r>
          <w:rPr>
            <w:noProof/>
            <w:webHidden/>
          </w:rPr>
          <w:fldChar w:fldCharType="end"/>
        </w:r>
      </w:hyperlink>
    </w:p>
    <w:p w14:paraId="0BB6955B" w14:textId="06A9CAF6"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099" w:history="1">
        <w:r w:rsidRPr="00630954">
          <w:rPr>
            <w:rStyle w:val="Hipervnculo"/>
            <w:b/>
            <w:bCs/>
            <w:noProof/>
          </w:rPr>
          <w:t>Diagrama de clase</w:t>
        </w:r>
        <w:r>
          <w:rPr>
            <w:noProof/>
            <w:webHidden/>
          </w:rPr>
          <w:tab/>
        </w:r>
        <w:r>
          <w:rPr>
            <w:noProof/>
            <w:webHidden/>
          </w:rPr>
          <w:fldChar w:fldCharType="begin"/>
        </w:r>
        <w:r>
          <w:rPr>
            <w:noProof/>
            <w:webHidden/>
          </w:rPr>
          <w:instrText xml:space="preserve"> PAGEREF _Toc165361099 \h </w:instrText>
        </w:r>
        <w:r>
          <w:rPr>
            <w:noProof/>
            <w:webHidden/>
          </w:rPr>
        </w:r>
        <w:r>
          <w:rPr>
            <w:noProof/>
            <w:webHidden/>
          </w:rPr>
          <w:fldChar w:fldCharType="separate"/>
        </w:r>
        <w:r>
          <w:rPr>
            <w:noProof/>
            <w:webHidden/>
          </w:rPr>
          <w:t>8</w:t>
        </w:r>
        <w:r>
          <w:rPr>
            <w:noProof/>
            <w:webHidden/>
          </w:rPr>
          <w:fldChar w:fldCharType="end"/>
        </w:r>
      </w:hyperlink>
    </w:p>
    <w:p w14:paraId="768C8325" w14:textId="447C5492"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0" w:history="1">
        <w:r w:rsidRPr="00630954">
          <w:rPr>
            <w:rStyle w:val="Hipervnculo"/>
            <w:b/>
            <w:bCs/>
            <w:noProof/>
          </w:rPr>
          <w:t>Ejecución</w:t>
        </w:r>
        <w:r>
          <w:rPr>
            <w:noProof/>
            <w:webHidden/>
          </w:rPr>
          <w:tab/>
        </w:r>
        <w:r>
          <w:rPr>
            <w:noProof/>
            <w:webHidden/>
          </w:rPr>
          <w:fldChar w:fldCharType="begin"/>
        </w:r>
        <w:r>
          <w:rPr>
            <w:noProof/>
            <w:webHidden/>
          </w:rPr>
          <w:instrText xml:space="preserve"> PAGEREF _Toc165361100 \h </w:instrText>
        </w:r>
        <w:r>
          <w:rPr>
            <w:noProof/>
            <w:webHidden/>
          </w:rPr>
        </w:r>
        <w:r>
          <w:rPr>
            <w:noProof/>
            <w:webHidden/>
          </w:rPr>
          <w:fldChar w:fldCharType="separate"/>
        </w:r>
        <w:r>
          <w:rPr>
            <w:noProof/>
            <w:webHidden/>
          </w:rPr>
          <w:t>8</w:t>
        </w:r>
        <w:r>
          <w:rPr>
            <w:noProof/>
            <w:webHidden/>
          </w:rPr>
          <w:fldChar w:fldCharType="end"/>
        </w:r>
      </w:hyperlink>
    </w:p>
    <w:p w14:paraId="07902066" w14:textId="4C9AB031"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1" w:history="1">
        <w:r w:rsidRPr="00630954">
          <w:rPr>
            <w:rStyle w:val="Hipervnculo"/>
            <w:b/>
            <w:bCs/>
            <w:noProof/>
          </w:rPr>
          <w:t>Código Mirilla</w:t>
        </w:r>
        <w:r>
          <w:rPr>
            <w:noProof/>
            <w:webHidden/>
          </w:rPr>
          <w:tab/>
        </w:r>
        <w:r>
          <w:rPr>
            <w:noProof/>
            <w:webHidden/>
          </w:rPr>
          <w:fldChar w:fldCharType="begin"/>
        </w:r>
        <w:r>
          <w:rPr>
            <w:noProof/>
            <w:webHidden/>
          </w:rPr>
          <w:instrText xml:space="preserve"> PAGEREF _Toc165361101 \h </w:instrText>
        </w:r>
        <w:r>
          <w:rPr>
            <w:noProof/>
            <w:webHidden/>
          </w:rPr>
        </w:r>
        <w:r>
          <w:rPr>
            <w:noProof/>
            <w:webHidden/>
          </w:rPr>
          <w:fldChar w:fldCharType="separate"/>
        </w:r>
        <w:r>
          <w:rPr>
            <w:noProof/>
            <w:webHidden/>
          </w:rPr>
          <w:t>9</w:t>
        </w:r>
        <w:r>
          <w:rPr>
            <w:noProof/>
            <w:webHidden/>
          </w:rPr>
          <w:fldChar w:fldCharType="end"/>
        </w:r>
      </w:hyperlink>
    </w:p>
    <w:p w14:paraId="3F37A991" w14:textId="5C2592C1"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2" w:history="1">
        <w:r w:rsidRPr="00630954">
          <w:rPr>
            <w:rStyle w:val="Hipervnculo"/>
            <w:b/>
            <w:bCs/>
            <w:noProof/>
          </w:rPr>
          <w:t>Diagrama de clase</w:t>
        </w:r>
        <w:r>
          <w:rPr>
            <w:noProof/>
            <w:webHidden/>
          </w:rPr>
          <w:tab/>
        </w:r>
        <w:r>
          <w:rPr>
            <w:noProof/>
            <w:webHidden/>
          </w:rPr>
          <w:fldChar w:fldCharType="begin"/>
        </w:r>
        <w:r>
          <w:rPr>
            <w:noProof/>
            <w:webHidden/>
          </w:rPr>
          <w:instrText xml:space="preserve"> PAGEREF _Toc165361102 \h </w:instrText>
        </w:r>
        <w:r>
          <w:rPr>
            <w:noProof/>
            <w:webHidden/>
          </w:rPr>
        </w:r>
        <w:r>
          <w:rPr>
            <w:noProof/>
            <w:webHidden/>
          </w:rPr>
          <w:fldChar w:fldCharType="separate"/>
        </w:r>
        <w:r>
          <w:rPr>
            <w:noProof/>
            <w:webHidden/>
          </w:rPr>
          <w:t>10</w:t>
        </w:r>
        <w:r>
          <w:rPr>
            <w:noProof/>
            <w:webHidden/>
          </w:rPr>
          <w:fldChar w:fldCharType="end"/>
        </w:r>
      </w:hyperlink>
    </w:p>
    <w:p w14:paraId="55710893" w14:textId="29D0BAF4"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3" w:history="1">
        <w:r w:rsidRPr="00630954">
          <w:rPr>
            <w:rStyle w:val="Hipervnculo"/>
            <w:b/>
            <w:bCs/>
            <w:noProof/>
          </w:rPr>
          <w:t>Ejecución</w:t>
        </w:r>
        <w:r>
          <w:rPr>
            <w:noProof/>
            <w:webHidden/>
          </w:rPr>
          <w:tab/>
        </w:r>
        <w:r>
          <w:rPr>
            <w:noProof/>
            <w:webHidden/>
          </w:rPr>
          <w:fldChar w:fldCharType="begin"/>
        </w:r>
        <w:r>
          <w:rPr>
            <w:noProof/>
            <w:webHidden/>
          </w:rPr>
          <w:instrText xml:space="preserve"> PAGEREF _Toc165361103 \h </w:instrText>
        </w:r>
        <w:r>
          <w:rPr>
            <w:noProof/>
            <w:webHidden/>
          </w:rPr>
        </w:r>
        <w:r>
          <w:rPr>
            <w:noProof/>
            <w:webHidden/>
          </w:rPr>
          <w:fldChar w:fldCharType="separate"/>
        </w:r>
        <w:r>
          <w:rPr>
            <w:noProof/>
            <w:webHidden/>
          </w:rPr>
          <w:t>11</w:t>
        </w:r>
        <w:r>
          <w:rPr>
            <w:noProof/>
            <w:webHidden/>
          </w:rPr>
          <w:fldChar w:fldCharType="end"/>
        </w:r>
      </w:hyperlink>
    </w:p>
    <w:p w14:paraId="6C62D4A1" w14:textId="03C24CE5"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4" w:history="1">
        <w:r w:rsidRPr="00630954">
          <w:rPr>
            <w:rStyle w:val="Hipervnculo"/>
            <w:b/>
            <w:bCs/>
            <w:noProof/>
          </w:rPr>
          <w:t>Código Sin Mirilla</w:t>
        </w:r>
        <w:r>
          <w:rPr>
            <w:noProof/>
            <w:webHidden/>
          </w:rPr>
          <w:tab/>
        </w:r>
        <w:r>
          <w:rPr>
            <w:noProof/>
            <w:webHidden/>
          </w:rPr>
          <w:fldChar w:fldCharType="begin"/>
        </w:r>
        <w:r>
          <w:rPr>
            <w:noProof/>
            <w:webHidden/>
          </w:rPr>
          <w:instrText xml:space="preserve"> PAGEREF _Toc165361104 \h </w:instrText>
        </w:r>
        <w:r>
          <w:rPr>
            <w:noProof/>
            <w:webHidden/>
          </w:rPr>
        </w:r>
        <w:r>
          <w:rPr>
            <w:noProof/>
            <w:webHidden/>
          </w:rPr>
          <w:fldChar w:fldCharType="separate"/>
        </w:r>
        <w:r>
          <w:rPr>
            <w:noProof/>
            <w:webHidden/>
          </w:rPr>
          <w:t>11</w:t>
        </w:r>
        <w:r>
          <w:rPr>
            <w:noProof/>
            <w:webHidden/>
          </w:rPr>
          <w:fldChar w:fldCharType="end"/>
        </w:r>
      </w:hyperlink>
    </w:p>
    <w:p w14:paraId="26840D8A" w14:textId="2B07CFA2"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5" w:history="1">
        <w:r w:rsidRPr="00630954">
          <w:rPr>
            <w:rStyle w:val="Hipervnculo"/>
            <w:b/>
            <w:bCs/>
            <w:noProof/>
          </w:rPr>
          <w:t>Diagrama de clase</w:t>
        </w:r>
        <w:r>
          <w:rPr>
            <w:noProof/>
            <w:webHidden/>
          </w:rPr>
          <w:tab/>
        </w:r>
        <w:r>
          <w:rPr>
            <w:noProof/>
            <w:webHidden/>
          </w:rPr>
          <w:fldChar w:fldCharType="begin"/>
        </w:r>
        <w:r>
          <w:rPr>
            <w:noProof/>
            <w:webHidden/>
          </w:rPr>
          <w:instrText xml:space="preserve"> PAGEREF _Toc165361105 \h </w:instrText>
        </w:r>
        <w:r>
          <w:rPr>
            <w:noProof/>
            <w:webHidden/>
          </w:rPr>
        </w:r>
        <w:r>
          <w:rPr>
            <w:noProof/>
            <w:webHidden/>
          </w:rPr>
          <w:fldChar w:fldCharType="separate"/>
        </w:r>
        <w:r>
          <w:rPr>
            <w:noProof/>
            <w:webHidden/>
          </w:rPr>
          <w:t>12</w:t>
        </w:r>
        <w:r>
          <w:rPr>
            <w:noProof/>
            <w:webHidden/>
          </w:rPr>
          <w:fldChar w:fldCharType="end"/>
        </w:r>
      </w:hyperlink>
    </w:p>
    <w:p w14:paraId="33083416" w14:textId="219720C0"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6" w:history="1">
        <w:r w:rsidRPr="00630954">
          <w:rPr>
            <w:rStyle w:val="Hipervnculo"/>
            <w:b/>
            <w:bCs/>
            <w:noProof/>
          </w:rPr>
          <w:t>Ejecución</w:t>
        </w:r>
        <w:r>
          <w:rPr>
            <w:noProof/>
            <w:webHidden/>
          </w:rPr>
          <w:tab/>
        </w:r>
        <w:r>
          <w:rPr>
            <w:noProof/>
            <w:webHidden/>
          </w:rPr>
          <w:fldChar w:fldCharType="begin"/>
        </w:r>
        <w:r>
          <w:rPr>
            <w:noProof/>
            <w:webHidden/>
          </w:rPr>
          <w:instrText xml:space="preserve"> PAGEREF _Toc165361106 \h </w:instrText>
        </w:r>
        <w:r>
          <w:rPr>
            <w:noProof/>
            <w:webHidden/>
          </w:rPr>
        </w:r>
        <w:r>
          <w:rPr>
            <w:noProof/>
            <w:webHidden/>
          </w:rPr>
          <w:fldChar w:fldCharType="separate"/>
        </w:r>
        <w:r>
          <w:rPr>
            <w:noProof/>
            <w:webHidden/>
          </w:rPr>
          <w:t>13</w:t>
        </w:r>
        <w:r>
          <w:rPr>
            <w:noProof/>
            <w:webHidden/>
          </w:rPr>
          <w:fldChar w:fldCharType="end"/>
        </w:r>
      </w:hyperlink>
    </w:p>
    <w:p w14:paraId="5CC2F85F" w14:textId="1221FECD"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7" w:history="1">
        <w:r w:rsidRPr="00630954">
          <w:rPr>
            <w:rStyle w:val="Hipervnculo"/>
            <w:b/>
            <w:bCs/>
            <w:noProof/>
          </w:rPr>
          <w:t>Comparación</w:t>
        </w:r>
        <w:r>
          <w:rPr>
            <w:noProof/>
            <w:webHidden/>
          </w:rPr>
          <w:tab/>
        </w:r>
        <w:r>
          <w:rPr>
            <w:noProof/>
            <w:webHidden/>
          </w:rPr>
          <w:fldChar w:fldCharType="begin"/>
        </w:r>
        <w:r>
          <w:rPr>
            <w:noProof/>
            <w:webHidden/>
          </w:rPr>
          <w:instrText xml:space="preserve"> PAGEREF _Toc165361107 \h </w:instrText>
        </w:r>
        <w:r>
          <w:rPr>
            <w:noProof/>
            <w:webHidden/>
          </w:rPr>
        </w:r>
        <w:r>
          <w:rPr>
            <w:noProof/>
            <w:webHidden/>
          </w:rPr>
          <w:fldChar w:fldCharType="separate"/>
        </w:r>
        <w:r>
          <w:rPr>
            <w:noProof/>
            <w:webHidden/>
          </w:rPr>
          <w:t>13</w:t>
        </w:r>
        <w:r>
          <w:rPr>
            <w:noProof/>
            <w:webHidden/>
          </w:rPr>
          <w:fldChar w:fldCharType="end"/>
        </w:r>
      </w:hyperlink>
    </w:p>
    <w:p w14:paraId="3EBF402F" w14:textId="67157F64" w:rsidR="00A233E1" w:rsidRDefault="00A233E1">
      <w:pPr>
        <w:pStyle w:val="TDC1"/>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8" w:history="1">
        <w:r w:rsidRPr="00630954">
          <w:rPr>
            <w:rStyle w:val="Hipervnculo"/>
            <w:b/>
            <w:bCs/>
            <w:noProof/>
          </w:rPr>
          <w:t>Optimización Locales</w:t>
        </w:r>
        <w:r>
          <w:rPr>
            <w:noProof/>
            <w:webHidden/>
          </w:rPr>
          <w:tab/>
        </w:r>
        <w:r>
          <w:rPr>
            <w:noProof/>
            <w:webHidden/>
          </w:rPr>
          <w:fldChar w:fldCharType="begin"/>
        </w:r>
        <w:r>
          <w:rPr>
            <w:noProof/>
            <w:webHidden/>
          </w:rPr>
          <w:instrText xml:space="preserve"> PAGEREF _Toc165361108 \h </w:instrText>
        </w:r>
        <w:r>
          <w:rPr>
            <w:noProof/>
            <w:webHidden/>
          </w:rPr>
        </w:r>
        <w:r>
          <w:rPr>
            <w:noProof/>
            <w:webHidden/>
          </w:rPr>
          <w:fldChar w:fldCharType="separate"/>
        </w:r>
        <w:r>
          <w:rPr>
            <w:noProof/>
            <w:webHidden/>
          </w:rPr>
          <w:t>15</w:t>
        </w:r>
        <w:r>
          <w:rPr>
            <w:noProof/>
            <w:webHidden/>
          </w:rPr>
          <w:fldChar w:fldCharType="end"/>
        </w:r>
      </w:hyperlink>
    </w:p>
    <w:p w14:paraId="4A0E2596" w14:textId="1C5F2C34"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09" w:history="1">
        <w:r w:rsidRPr="00630954">
          <w:rPr>
            <w:rStyle w:val="Hipervnculo"/>
            <w:b/>
            <w:bCs/>
            <w:noProof/>
          </w:rPr>
          <w:t>Optimizaciones locales</w:t>
        </w:r>
        <w:r>
          <w:rPr>
            <w:noProof/>
            <w:webHidden/>
          </w:rPr>
          <w:tab/>
        </w:r>
        <w:r>
          <w:rPr>
            <w:noProof/>
            <w:webHidden/>
          </w:rPr>
          <w:fldChar w:fldCharType="begin"/>
        </w:r>
        <w:r>
          <w:rPr>
            <w:noProof/>
            <w:webHidden/>
          </w:rPr>
          <w:instrText xml:space="preserve"> PAGEREF _Toc165361109 \h </w:instrText>
        </w:r>
        <w:r>
          <w:rPr>
            <w:noProof/>
            <w:webHidden/>
          </w:rPr>
        </w:r>
        <w:r>
          <w:rPr>
            <w:noProof/>
            <w:webHidden/>
          </w:rPr>
          <w:fldChar w:fldCharType="separate"/>
        </w:r>
        <w:r>
          <w:rPr>
            <w:noProof/>
            <w:webHidden/>
          </w:rPr>
          <w:t>15</w:t>
        </w:r>
        <w:r>
          <w:rPr>
            <w:noProof/>
            <w:webHidden/>
          </w:rPr>
          <w:fldChar w:fldCharType="end"/>
        </w:r>
      </w:hyperlink>
    </w:p>
    <w:p w14:paraId="1BC4D585" w14:textId="2FE1FD5E"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0" w:history="1">
        <w:r w:rsidRPr="00630954">
          <w:rPr>
            <w:rStyle w:val="Hipervnculo"/>
            <w:b/>
            <w:bCs/>
            <w:noProof/>
          </w:rPr>
          <w:t>Bloque básico</w:t>
        </w:r>
        <w:r>
          <w:rPr>
            <w:noProof/>
            <w:webHidden/>
          </w:rPr>
          <w:tab/>
        </w:r>
        <w:r>
          <w:rPr>
            <w:noProof/>
            <w:webHidden/>
          </w:rPr>
          <w:fldChar w:fldCharType="begin"/>
        </w:r>
        <w:r>
          <w:rPr>
            <w:noProof/>
            <w:webHidden/>
          </w:rPr>
          <w:instrText xml:space="preserve"> PAGEREF _Toc165361110 \h </w:instrText>
        </w:r>
        <w:r>
          <w:rPr>
            <w:noProof/>
            <w:webHidden/>
          </w:rPr>
        </w:r>
        <w:r>
          <w:rPr>
            <w:noProof/>
            <w:webHidden/>
          </w:rPr>
          <w:fldChar w:fldCharType="separate"/>
        </w:r>
        <w:r>
          <w:rPr>
            <w:noProof/>
            <w:webHidden/>
          </w:rPr>
          <w:t>15</w:t>
        </w:r>
        <w:r>
          <w:rPr>
            <w:noProof/>
            <w:webHidden/>
          </w:rPr>
          <w:fldChar w:fldCharType="end"/>
        </w:r>
      </w:hyperlink>
    </w:p>
    <w:p w14:paraId="6940039D" w14:textId="17DC68E8"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1" w:history="1">
        <w:r w:rsidRPr="00630954">
          <w:rPr>
            <w:rStyle w:val="Hipervnculo"/>
            <w:b/>
            <w:bCs/>
            <w:noProof/>
          </w:rPr>
          <w:t>Ensamblamineto  (Folding)</w:t>
        </w:r>
        <w:r>
          <w:rPr>
            <w:noProof/>
            <w:webHidden/>
          </w:rPr>
          <w:tab/>
        </w:r>
        <w:r>
          <w:rPr>
            <w:noProof/>
            <w:webHidden/>
          </w:rPr>
          <w:fldChar w:fldCharType="begin"/>
        </w:r>
        <w:r>
          <w:rPr>
            <w:noProof/>
            <w:webHidden/>
          </w:rPr>
          <w:instrText xml:space="preserve"> PAGEREF _Toc165361111 \h </w:instrText>
        </w:r>
        <w:r>
          <w:rPr>
            <w:noProof/>
            <w:webHidden/>
          </w:rPr>
        </w:r>
        <w:r>
          <w:rPr>
            <w:noProof/>
            <w:webHidden/>
          </w:rPr>
          <w:fldChar w:fldCharType="separate"/>
        </w:r>
        <w:r>
          <w:rPr>
            <w:noProof/>
            <w:webHidden/>
          </w:rPr>
          <w:t>16</w:t>
        </w:r>
        <w:r>
          <w:rPr>
            <w:noProof/>
            <w:webHidden/>
          </w:rPr>
          <w:fldChar w:fldCharType="end"/>
        </w:r>
      </w:hyperlink>
    </w:p>
    <w:p w14:paraId="57D795FF" w14:textId="762ECF1D"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2" w:history="1">
        <w:r w:rsidRPr="00630954">
          <w:rPr>
            <w:rStyle w:val="Hipervnculo"/>
            <w:b/>
            <w:bCs/>
            <w:noProof/>
          </w:rPr>
          <w:t>Implementación del Folding</w:t>
        </w:r>
        <w:r>
          <w:rPr>
            <w:noProof/>
            <w:webHidden/>
          </w:rPr>
          <w:tab/>
        </w:r>
        <w:r>
          <w:rPr>
            <w:noProof/>
            <w:webHidden/>
          </w:rPr>
          <w:fldChar w:fldCharType="begin"/>
        </w:r>
        <w:r>
          <w:rPr>
            <w:noProof/>
            <w:webHidden/>
          </w:rPr>
          <w:instrText xml:space="preserve"> PAGEREF _Toc165361112 \h </w:instrText>
        </w:r>
        <w:r>
          <w:rPr>
            <w:noProof/>
            <w:webHidden/>
          </w:rPr>
        </w:r>
        <w:r>
          <w:rPr>
            <w:noProof/>
            <w:webHidden/>
          </w:rPr>
          <w:fldChar w:fldCharType="separate"/>
        </w:r>
        <w:r>
          <w:rPr>
            <w:noProof/>
            <w:webHidden/>
          </w:rPr>
          <w:t>16</w:t>
        </w:r>
        <w:r>
          <w:rPr>
            <w:noProof/>
            <w:webHidden/>
          </w:rPr>
          <w:fldChar w:fldCharType="end"/>
        </w:r>
      </w:hyperlink>
    </w:p>
    <w:p w14:paraId="04A22A10" w14:textId="6A8B2C8F"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3" w:history="1">
        <w:r w:rsidRPr="00630954">
          <w:rPr>
            <w:rStyle w:val="Hipervnculo"/>
            <w:b/>
            <w:bCs/>
            <w:noProof/>
          </w:rPr>
          <w:t>Ejecución en tiempo de compilación</w:t>
        </w:r>
        <w:r>
          <w:rPr>
            <w:noProof/>
            <w:webHidden/>
          </w:rPr>
          <w:tab/>
        </w:r>
        <w:r>
          <w:rPr>
            <w:noProof/>
            <w:webHidden/>
          </w:rPr>
          <w:fldChar w:fldCharType="begin"/>
        </w:r>
        <w:r>
          <w:rPr>
            <w:noProof/>
            <w:webHidden/>
          </w:rPr>
          <w:instrText xml:space="preserve"> PAGEREF _Toc165361113 \h </w:instrText>
        </w:r>
        <w:r>
          <w:rPr>
            <w:noProof/>
            <w:webHidden/>
          </w:rPr>
        </w:r>
        <w:r>
          <w:rPr>
            <w:noProof/>
            <w:webHidden/>
          </w:rPr>
          <w:fldChar w:fldCharType="separate"/>
        </w:r>
        <w:r>
          <w:rPr>
            <w:noProof/>
            <w:webHidden/>
          </w:rPr>
          <w:t>17</w:t>
        </w:r>
        <w:r>
          <w:rPr>
            <w:noProof/>
            <w:webHidden/>
          </w:rPr>
          <w:fldChar w:fldCharType="end"/>
        </w:r>
      </w:hyperlink>
    </w:p>
    <w:p w14:paraId="5C3453CB" w14:textId="404938CB"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4" w:history="1">
        <w:r w:rsidRPr="00630954">
          <w:rPr>
            <w:rStyle w:val="Hipervnculo"/>
            <w:b/>
            <w:bCs/>
            <w:noProof/>
          </w:rPr>
          <w:t>Reutilización de expresiones comunes</w:t>
        </w:r>
        <w:r>
          <w:rPr>
            <w:noProof/>
            <w:webHidden/>
          </w:rPr>
          <w:tab/>
        </w:r>
        <w:r>
          <w:rPr>
            <w:noProof/>
            <w:webHidden/>
          </w:rPr>
          <w:fldChar w:fldCharType="begin"/>
        </w:r>
        <w:r>
          <w:rPr>
            <w:noProof/>
            <w:webHidden/>
          </w:rPr>
          <w:instrText xml:space="preserve"> PAGEREF _Toc165361114 \h </w:instrText>
        </w:r>
        <w:r>
          <w:rPr>
            <w:noProof/>
            <w:webHidden/>
          </w:rPr>
        </w:r>
        <w:r>
          <w:rPr>
            <w:noProof/>
            <w:webHidden/>
          </w:rPr>
          <w:fldChar w:fldCharType="separate"/>
        </w:r>
        <w:r>
          <w:rPr>
            <w:noProof/>
            <w:webHidden/>
          </w:rPr>
          <w:t>17</w:t>
        </w:r>
        <w:r>
          <w:rPr>
            <w:noProof/>
            <w:webHidden/>
          </w:rPr>
          <w:fldChar w:fldCharType="end"/>
        </w:r>
      </w:hyperlink>
    </w:p>
    <w:p w14:paraId="5E7F847C" w14:textId="603E6198"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5" w:history="1">
        <w:r w:rsidRPr="00630954">
          <w:rPr>
            <w:rStyle w:val="Hipervnculo"/>
            <w:b/>
            <w:bCs/>
            <w:noProof/>
          </w:rPr>
          <w:t>Propagación de copias</w:t>
        </w:r>
        <w:r>
          <w:rPr>
            <w:noProof/>
            <w:webHidden/>
          </w:rPr>
          <w:tab/>
        </w:r>
        <w:r>
          <w:rPr>
            <w:noProof/>
            <w:webHidden/>
          </w:rPr>
          <w:fldChar w:fldCharType="begin"/>
        </w:r>
        <w:r>
          <w:rPr>
            <w:noProof/>
            <w:webHidden/>
          </w:rPr>
          <w:instrText xml:space="preserve"> PAGEREF _Toc165361115 \h </w:instrText>
        </w:r>
        <w:r>
          <w:rPr>
            <w:noProof/>
            <w:webHidden/>
          </w:rPr>
        </w:r>
        <w:r>
          <w:rPr>
            <w:noProof/>
            <w:webHidden/>
          </w:rPr>
          <w:fldChar w:fldCharType="separate"/>
        </w:r>
        <w:r>
          <w:rPr>
            <w:noProof/>
            <w:webHidden/>
          </w:rPr>
          <w:t>17</w:t>
        </w:r>
        <w:r>
          <w:rPr>
            <w:noProof/>
            <w:webHidden/>
          </w:rPr>
          <w:fldChar w:fldCharType="end"/>
        </w:r>
      </w:hyperlink>
    </w:p>
    <w:p w14:paraId="5D0A7EE8" w14:textId="4DC63863"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6" w:history="1">
        <w:r w:rsidRPr="00630954">
          <w:rPr>
            <w:rStyle w:val="Hipervnculo"/>
            <w:b/>
            <w:bCs/>
            <w:noProof/>
          </w:rPr>
          <w:t>Eliminación redundancias en acceso matrices</w:t>
        </w:r>
        <w:r>
          <w:rPr>
            <w:noProof/>
            <w:webHidden/>
          </w:rPr>
          <w:tab/>
        </w:r>
        <w:r>
          <w:rPr>
            <w:noProof/>
            <w:webHidden/>
          </w:rPr>
          <w:fldChar w:fldCharType="begin"/>
        </w:r>
        <w:r>
          <w:rPr>
            <w:noProof/>
            <w:webHidden/>
          </w:rPr>
          <w:instrText xml:space="preserve"> PAGEREF _Toc165361116 \h </w:instrText>
        </w:r>
        <w:r>
          <w:rPr>
            <w:noProof/>
            <w:webHidden/>
          </w:rPr>
        </w:r>
        <w:r>
          <w:rPr>
            <w:noProof/>
            <w:webHidden/>
          </w:rPr>
          <w:fldChar w:fldCharType="separate"/>
        </w:r>
        <w:r>
          <w:rPr>
            <w:noProof/>
            <w:webHidden/>
          </w:rPr>
          <w:t>18</w:t>
        </w:r>
        <w:r>
          <w:rPr>
            <w:noProof/>
            <w:webHidden/>
          </w:rPr>
          <w:fldChar w:fldCharType="end"/>
        </w:r>
      </w:hyperlink>
    </w:p>
    <w:p w14:paraId="76B37FC4" w14:textId="7E18C028"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7" w:history="1">
        <w:r w:rsidRPr="00630954">
          <w:rPr>
            <w:rStyle w:val="Hipervnculo"/>
            <w:b/>
            <w:bCs/>
            <w:noProof/>
          </w:rPr>
          <w:t>Transformaciones algebraicas</w:t>
        </w:r>
        <w:r>
          <w:rPr>
            <w:noProof/>
            <w:webHidden/>
          </w:rPr>
          <w:tab/>
        </w:r>
        <w:r>
          <w:rPr>
            <w:noProof/>
            <w:webHidden/>
          </w:rPr>
          <w:fldChar w:fldCharType="begin"/>
        </w:r>
        <w:r>
          <w:rPr>
            <w:noProof/>
            <w:webHidden/>
          </w:rPr>
          <w:instrText xml:space="preserve"> PAGEREF _Toc165361117 \h </w:instrText>
        </w:r>
        <w:r>
          <w:rPr>
            <w:noProof/>
            <w:webHidden/>
          </w:rPr>
        </w:r>
        <w:r>
          <w:rPr>
            <w:noProof/>
            <w:webHidden/>
          </w:rPr>
          <w:fldChar w:fldCharType="separate"/>
        </w:r>
        <w:r>
          <w:rPr>
            <w:noProof/>
            <w:webHidden/>
          </w:rPr>
          <w:t>18</w:t>
        </w:r>
        <w:r>
          <w:rPr>
            <w:noProof/>
            <w:webHidden/>
          </w:rPr>
          <w:fldChar w:fldCharType="end"/>
        </w:r>
      </w:hyperlink>
    </w:p>
    <w:p w14:paraId="5F397B36" w14:textId="37DA9408"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8" w:history="1">
        <w:r w:rsidRPr="00630954">
          <w:rPr>
            <w:rStyle w:val="Hipervnculo"/>
            <w:b/>
            <w:bCs/>
            <w:noProof/>
          </w:rPr>
          <w:t>Código Base optimización local</w:t>
        </w:r>
        <w:r>
          <w:rPr>
            <w:noProof/>
            <w:webHidden/>
          </w:rPr>
          <w:tab/>
        </w:r>
        <w:r>
          <w:rPr>
            <w:noProof/>
            <w:webHidden/>
          </w:rPr>
          <w:fldChar w:fldCharType="begin"/>
        </w:r>
        <w:r>
          <w:rPr>
            <w:noProof/>
            <w:webHidden/>
          </w:rPr>
          <w:instrText xml:space="preserve"> PAGEREF _Toc165361118 \h </w:instrText>
        </w:r>
        <w:r>
          <w:rPr>
            <w:noProof/>
            <w:webHidden/>
          </w:rPr>
        </w:r>
        <w:r>
          <w:rPr>
            <w:noProof/>
            <w:webHidden/>
          </w:rPr>
          <w:fldChar w:fldCharType="separate"/>
        </w:r>
        <w:r>
          <w:rPr>
            <w:noProof/>
            <w:webHidden/>
          </w:rPr>
          <w:t>18</w:t>
        </w:r>
        <w:r>
          <w:rPr>
            <w:noProof/>
            <w:webHidden/>
          </w:rPr>
          <w:fldChar w:fldCharType="end"/>
        </w:r>
      </w:hyperlink>
    </w:p>
    <w:p w14:paraId="3B38ADF2" w14:textId="58CEF13C"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19" w:history="1">
        <w:r w:rsidRPr="00630954">
          <w:rPr>
            <w:rStyle w:val="Hipervnculo"/>
            <w:b/>
            <w:bCs/>
            <w:noProof/>
          </w:rPr>
          <w:t>Ejecución</w:t>
        </w:r>
        <w:r>
          <w:rPr>
            <w:noProof/>
            <w:webHidden/>
          </w:rPr>
          <w:tab/>
        </w:r>
        <w:r>
          <w:rPr>
            <w:noProof/>
            <w:webHidden/>
          </w:rPr>
          <w:fldChar w:fldCharType="begin"/>
        </w:r>
        <w:r>
          <w:rPr>
            <w:noProof/>
            <w:webHidden/>
          </w:rPr>
          <w:instrText xml:space="preserve"> PAGEREF _Toc165361119 \h </w:instrText>
        </w:r>
        <w:r>
          <w:rPr>
            <w:noProof/>
            <w:webHidden/>
          </w:rPr>
        </w:r>
        <w:r>
          <w:rPr>
            <w:noProof/>
            <w:webHidden/>
          </w:rPr>
          <w:fldChar w:fldCharType="separate"/>
        </w:r>
        <w:r>
          <w:rPr>
            <w:noProof/>
            <w:webHidden/>
          </w:rPr>
          <w:t>19</w:t>
        </w:r>
        <w:r>
          <w:rPr>
            <w:noProof/>
            <w:webHidden/>
          </w:rPr>
          <w:fldChar w:fldCharType="end"/>
        </w:r>
      </w:hyperlink>
    </w:p>
    <w:p w14:paraId="0875E2E7" w14:textId="4EA88BDA" w:rsidR="00A233E1" w:rsidRDefault="00A233E1">
      <w:pPr>
        <w:pStyle w:val="TDC2"/>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20" w:history="1">
        <w:r w:rsidRPr="00630954">
          <w:rPr>
            <w:rStyle w:val="Hipervnculo"/>
            <w:b/>
            <w:bCs/>
            <w:noProof/>
          </w:rPr>
          <w:t>Código con optimización local</w:t>
        </w:r>
        <w:r>
          <w:rPr>
            <w:noProof/>
            <w:webHidden/>
          </w:rPr>
          <w:tab/>
        </w:r>
        <w:r>
          <w:rPr>
            <w:noProof/>
            <w:webHidden/>
          </w:rPr>
          <w:fldChar w:fldCharType="begin"/>
        </w:r>
        <w:r>
          <w:rPr>
            <w:noProof/>
            <w:webHidden/>
          </w:rPr>
          <w:instrText xml:space="preserve"> PAGEREF _Toc165361120 \h </w:instrText>
        </w:r>
        <w:r>
          <w:rPr>
            <w:noProof/>
            <w:webHidden/>
          </w:rPr>
        </w:r>
        <w:r>
          <w:rPr>
            <w:noProof/>
            <w:webHidden/>
          </w:rPr>
          <w:fldChar w:fldCharType="separate"/>
        </w:r>
        <w:r>
          <w:rPr>
            <w:noProof/>
            <w:webHidden/>
          </w:rPr>
          <w:t>19</w:t>
        </w:r>
        <w:r>
          <w:rPr>
            <w:noProof/>
            <w:webHidden/>
          </w:rPr>
          <w:fldChar w:fldCharType="end"/>
        </w:r>
      </w:hyperlink>
    </w:p>
    <w:p w14:paraId="2D8E5E0F" w14:textId="67FB1BCF" w:rsidR="00A233E1" w:rsidRDefault="00A233E1">
      <w:pPr>
        <w:pStyle w:val="TDC3"/>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21" w:history="1">
        <w:r w:rsidRPr="00630954">
          <w:rPr>
            <w:rStyle w:val="Hipervnculo"/>
            <w:b/>
            <w:bCs/>
            <w:noProof/>
          </w:rPr>
          <w:t>Ejecución</w:t>
        </w:r>
        <w:r>
          <w:rPr>
            <w:noProof/>
            <w:webHidden/>
          </w:rPr>
          <w:tab/>
        </w:r>
        <w:r>
          <w:rPr>
            <w:noProof/>
            <w:webHidden/>
          </w:rPr>
          <w:fldChar w:fldCharType="begin"/>
        </w:r>
        <w:r>
          <w:rPr>
            <w:noProof/>
            <w:webHidden/>
          </w:rPr>
          <w:instrText xml:space="preserve"> PAGEREF _Toc165361121 \h </w:instrText>
        </w:r>
        <w:r>
          <w:rPr>
            <w:noProof/>
            <w:webHidden/>
          </w:rPr>
        </w:r>
        <w:r>
          <w:rPr>
            <w:noProof/>
            <w:webHidden/>
          </w:rPr>
          <w:fldChar w:fldCharType="separate"/>
        </w:r>
        <w:r>
          <w:rPr>
            <w:noProof/>
            <w:webHidden/>
          </w:rPr>
          <w:t>20</w:t>
        </w:r>
        <w:r>
          <w:rPr>
            <w:noProof/>
            <w:webHidden/>
          </w:rPr>
          <w:fldChar w:fldCharType="end"/>
        </w:r>
      </w:hyperlink>
    </w:p>
    <w:p w14:paraId="49BB2A62" w14:textId="0962C210" w:rsidR="00A233E1" w:rsidRDefault="00A233E1">
      <w:pPr>
        <w:pStyle w:val="TDC1"/>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22" w:history="1">
        <w:r w:rsidRPr="00630954">
          <w:rPr>
            <w:rStyle w:val="Hipervnculo"/>
            <w:b/>
            <w:bCs/>
            <w:noProof/>
          </w:rPr>
          <w:t>Conclusión</w:t>
        </w:r>
        <w:r>
          <w:rPr>
            <w:noProof/>
            <w:webHidden/>
          </w:rPr>
          <w:tab/>
        </w:r>
        <w:r>
          <w:rPr>
            <w:noProof/>
            <w:webHidden/>
          </w:rPr>
          <w:fldChar w:fldCharType="begin"/>
        </w:r>
        <w:r>
          <w:rPr>
            <w:noProof/>
            <w:webHidden/>
          </w:rPr>
          <w:instrText xml:space="preserve"> PAGEREF _Toc165361122 \h </w:instrText>
        </w:r>
        <w:r>
          <w:rPr>
            <w:noProof/>
            <w:webHidden/>
          </w:rPr>
        </w:r>
        <w:r>
          <w:rPr>
            <w:noProof/>
            <w:webHidden/>
          </w:rPr>
          <w:fldChar w:fldCharType="separate"/>
        </w:r>
        <w:r>
          <w:rPr>
            <w:noProof/>
            <w:webHidden/>
          </w:rPr>
          <w:t>21</w:t>
        </w:r>
        <w:r>
          <w:rPr>
            <w:noProof/>
            <w:webHidden/>
          </w:rPr>
          <w:fldChar w:fldCharType="end"/>
        </w:r>
      </w:hyperlink>
    </w:p>
    <w:p w14:paraId="2C55CFA3" w14:textId="0785D195" w:rsidR="00A233E1" w:rsidRDefault="00A233E1">
      <w:pPr>
        <w:pStyle w:val="TDC1"/>
        <w:tabs>
          <w:tab w:val="right" w:leader="dot" w:pos="9016"/>
        </w:tabs>
        <w:rPr>
          <w:rFonts w:asciiTheme="minorHAnsi" w:eastAsiaTheme="minorEastAsia" w:hAnsiTheme="minorHAnsi" w:cstheme="minorBidi"/>
          <w:noProof/>
          <w:kern w:val="2"/>
          <w:sz w:val="22"/>
          <w:szCs w:val="22"/>
          <w:lang w:val="es-MX" w:eastAsia="es-MX"/>
          <w14:ligatures w14:val="standardContextual"/>
        </w:rPr>
      </w:pPr>
      <w:hyperlink w:anchor="_Toc165361123" w:history="1">
        <w:r w:rsidRPr="00630954">
          <w:rPr>
            <w:rStyle w:val="Hipervnculo"/>
            <w:b/>
            <w:bCs/>
            <w:noProof/>
          </w:rPr>
          <w:t>Bibliografía</w:t>
        </w:r>
        <w:r>
          <w:rPr>
            <w:noProof/>
            <w:webHidden/>
          </w:rPr>
          <w:tab/>
        </w:r>
        <w:r>
          <w:rPr>
            <w:noProof/>
            <w:webHidden/>
          </w:rPr>
          <w:fldChar w:fldCharType="begin"/>
        </w:r>
        <w:r>
          <w:rPr>
            <w:noProof/>
            <w:webHidden/>
          </w:rPr>
          <w:instrText xml:space="preserve"> PAGEREF _Toc165361123 \h </w:instrText>
        </w:r>
        <w:r>
          <w:rPr>
            <w:noProof/>
            <w:webHidden/>
          </w:rPr>
        </w:r>
        <w:r>
          <w:rPr>
            <w:noProof/>
            <w:webHidden/>
          </w:rPr>
          <w:fldChar w:fldCharType="separate"/>
        </w:r>
        <w:r>
          <w:rPr>
            <w:noProof/>
            <w:webHidden/>
          </w:rPr>
          <w:t>22</w:t>
        </w:r>
        <w:r>
          <w:rPr>
            <w:noProof/>
            <w:webHidden/>
          </w:rPr>
          <w:fldChar w:fldCharType="end"/>
        </w:r>
      </w:hyperlink>
    </w:p>
    <w:p w14:paraId="3BA3A13D" w14:textId="730B787A" w:rsidR="00BF47F3" w:rsidRDefault="00BF47F3">
      <w:r>
        <w:rPr>
          <w:b/>
          <w:bCs/>
        </w:rPr>
        <w:fldChar w:fldCharType="end"/>
      </w:r>
    </w:p>
    <w:p w14:paraId="68BD4D97" w14:textId="515A4009" w:rsidR="00000000" w:rsidRPr="00BF47F3" w:rsidRDefault="00BF47F3" w:rsidP="00BF47F3">
      <w:pPr>
        <w:pStyle w:val="Ttulo1"/>
        <w:spacing w:after="240"/>
        <w:jc w:val="center"/>
        <w:rPr>
          <w:b/>
          <w:bCs/>
          <w:color w:val="000000"/>
        </w:rPr>
      </w:pPr>
      <w:r>
        <w:br w:type="page"/>
      </w:r>
      <w:bookmarkStart w:id="2" w:name="__RefHeading___Toc869_1016691391"/>
      <w:bookmarkStart w:id="3" w:name="_Toc1509893745"/>
      <w:bookmarkStart w:id="4" w:name="_Toc165361089"/>
      <w:bookmarkEnd w:id="2"/>
      <w:r w:rsidR="00000000" w:rsidRPr="00BF47F3">
        <w:rPr>
          <w:b/>
          <w:bCs/>
          <w:color w:val="000000"/>
        </w:rPr>
        <w:lastRenderedPageBreak/>
        <w:t>Optimización de ciclos</w:t>
      </w:r>
      <w:bookmarkEnd w:id="3"/>
      <w:bookmarkEnd w:id="4"/>
    </w:p>
    <w:p w14:paraId="41568BBF" w14:textId="77777777" w:rsidR="00000000" w:rsidRPr="00BF47F3" w:rsidRDefault="00000000" w:rsidP="00BF47F3">
      <w:pPr>
        <w:jc w:val="both"/>
        <w:rPr>
          <w:rFonts w:ascii="Aptos Display" w:hAnsi="Aptos Display"/>
        </w:rPr>
      </w:pPr>
      <w:r w:rsidRPr="00BF47F3">
        <w:rPr>
          <w:rFonts w:ascii="Aptos Display" w:eastAsia="font1287" w:hAnsi="Aptos Display"/>
        </w:rPr>
        <w:t>Los ciclos son una de las partes más esenciales en el rendimiento de un programa dado que realizan acciones repetitivas, y si dichas acciones están mal realizadas, el problema se hace N veces más grandes. La mayoría de las optimizaciones sobre ciclos tratan de encontrar elementos que no deben repetirse en un ciclo.</w:t>
      </w:r>
    </w:p>
    <w:p w14:paraId="303BFBD3" w14:textId="77777777" w:rsidR="00000000" w:rsidRPr="00BF47F3" w:rsidRDefault="00000000" w:rsidP="00BF47F3">
      <w:pPr>
        <w:jc w:val="both"/>
        <w:rPr>
          <w:rFonts w:ascii="Aptos Display" w:hAnsi="Aptos Display"/>
        </w:rPr>
      </w:pPr>
      <w:bookmarkStart w:id="5" w:name="_Int_VT2sYsPa"/>
      <w:r w:rsidRPr="00BF47F3">
        <w:rPr>
          <w:rFonts w:ascii="Aptos Display" w:eastAsia="font1287" w:hAnsi="Aptos Display"/>
        </w:rPr>
        <w:t>El problema de la optimización en ciclos y en general radica en que es muy difícil saber el uso exacto de algunas instrucciones.</w:t>
      </w:r>
      <w:bookmarkEnd w:id="5"/>
      <w:r w:rsidRPr="00BF47F3">
        <w:rPr>
          <w:rFonts w:ascii="Aptos Display" w:eastAsia="font1287" w:hAnsi="Aptos Display"/>
        </w:rPr>
        <w:t xml:space="preserve"> Así que no todo código de proceso puede ser optimizado. Otro uso de la optimización puede ser el mejoramiento de consultas en SQL o en aplicaciones remotas (sockets, E/S, etc.).</w:t>
      </w:r>
    </w:p>
    <w:p w14:paraId="0838948A"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 La mayoría de las optimizaciones sobre ciclos tratan de encontrar elementos que no deben repetirse en un ciclo. </w:t>
      </w:r>
    </w:p>
    <w:p w14:paraId="7DA71F29" w14:textId="77777777" w:rsidR="00000000" w:rsidRPr="00BF47F3" w:rsidRDefault="00000000" w:rsidP="00BF47F3">
      <w:pPr>
        <w:jc w:val="both"/>
        <w:rPr>
          <w:rFonts w:ascii="Aptos Display" w:hAnsi="Aptos Display"/>
        </w:rPr>
      </w:pPr>
      <w:r w:rsidRPr="00BF47F3">
        <w:rPr>
          <w:rFonts w:ascii="Aptos Display" w:eastAsia="font1287" w:hAnsi="Aptos Display"/>
        </w:rPr>
        <w:t>Sea el ejemplo:</w:t>
      </w:r>
    </w:p>
    <w:p w14:paraId="0F636E78"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 while(a == b) { </w:t>
      </w:r>
    </w:p>
    <w:p w14:paraId="7491ADC2"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int c = a; </w:t>
      </w:r>
    </w:p>
    <w:p w14:paraId="13C3E636"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c = 5; </w:t>
      </w:r>
    </w:p>
    <w:p w14:paraId="5D636D79" w14:textId="77777777" w:rsidR="00000000" w:rsidRPr="00BF47F3" w:rsidRDefault="00000000" w:rsidP="00BF47F3">
      <w:pPr>
        <w:jc w:val="both"/>
        <w:rPr>
          <w:rFonts w:ascii="Aptos Display" w:hAnsi="Aptos Display"/>
        </w:rPr>
      </w:pPr>
      <w:r w:rsidRPr="00BF47F3">
        <w:rPr>
          <w:rFonts w:ascii="Aptos Display" w:eastAsia="font1287" w:hAnsi="Aptos Display"/>
        </w:rPr>
        <w:t>…;</w:t>
      </w:r>
    </w:p>
    <w:p w14:paraId="4A6B9C37"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 }</w:t>
      </w:r>
    </w:p>
    <w:p w14:paraId="1D54BAFB"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 En este caso es mejor pasar el Int c =a; fuera del ciclo de ser posible.</w:t>
      </w:r>
    </w:p>
    <w:p w14:paraId="5695F038" w14:textId="77777777" w:rsidR="00000000" w:rsidRPr="00BF47F3" w:rsidRDefault="00000000" w:rsidP="00BF47F3">
      <w:pPr>
        <w:jc w:val="both"/>
        <w:rPr>
          <w:rFonts w:ascii="Aptos Display" w:hAnsi="Aptos Display"/>
          <w:b/>
          <w:bCs/>
        </w:rPr>
      </w:pPr>
    </w:p>
    <w:p w14:paraId="512D87A8" w14:textId="77777777" w:rsidR="00000000" w:rsidRPr="00BF47F3" w:rsidRDefault="00000000" w:rsidP="00BF47F3">
      <w:pPr>
        <w:pStyle w:val="Ttulo2"/>
        <w:jc w:val="center"/>
        <w:rPr>
          <w:b/>
          <w:bCs/>
          <w:color w:val="000000"/>
        </w:rPr>
      </w:pPr>
      <w:bookmarkStart w:id="6" w:name="__RefHeading___Toc871_1016691391"/>
      <w:bookmarkStart w:id="7" w:name="_Toc758052494"/>
      <w:bookmarkStart w:id="8" w:name="_Toc165361090"/>
      <w:bookmarkEnd w:id="6"/>
      <w:r w:rsidRPr="00BF47F3">
        <w:rPr>
          <w:b/>
          <w:bCs/>
          <w:color w:val="000000"/>
        </w:rPr>
        <w:t>Expansión de bucles (loop unrolling)</w:t>
      </w:r>
      <w:bookmarkEnd w:id="7"/>
      <w:bookmarkEnd w:id="8"/>
    </w:p>
    <w:p w14:paraId="5ABA26C6" w14:textId="77777777" w:rsidR="00000000" w:rsidRPr="00BF47F3" w:rsidRDefault="00000000" w:rsidP="00BF47F3">
      <w:pPr>
        <w:jc w:val="both"/>
        <w:rPr>
          <w:rFonts w:ascii="Aptos Display" w:hAnsi="Aptos Display"/>
        </w:rPr>
      </w:pPr>
      <w:r w:rsidRPr="00BF47F3">
        <w:rPr>
          <w:rFonts w:ascii="Aptos Display" w:eastAsia="font1287" w:hAnsi="Aptos Display"/>
        </w:rPr>
        <w:t>La expansión de bucles solo se puede aplicar a los bucles cuyo número de iteraciones se conoce en tiempo de compilación.</w:t>
      </w:r>
    </w:p>
    <w:p w14:paraId="326E659A"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Ejemplo: </w:t>
      </w:r>
    </w:p>
    <w:p w14:paraId="503C9F75"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Si se puede </w:t>
      </w:r>
    </w:p>
    <w:p w14:paraId="40BE3587" w14:textId="77777777" w:rsidR="00000000" w:rsidRPr="00BF47F3" w:rsidRDefault="00000000" w:rsidP="00BF47F3">
      <w:pPr>
        <w:jc w:val="both"/>
        <w:rPr>
          <w:rFonts w:ascii="Aptos Display" w:hAnsi="Aptos Display"/>
        </w:rPr>
      </w:pPr>
      <w:r w:rsidRPr="00BF47F3">
        <w:rPr>
          <w:rFonts w:ascii="Aptos Display" w:eastAsia="font1287" w:hAnsi="Aptos Display"/>
        </w:rPr>
        <w:t>For (i=1; i&lt;=10; i++)</w:t>
      </w:r>
    </w:p>
    <w:p w14:paraId="5C1856B4" w14:textId="77777777" w:rsidR="00000000" w:rsidRPr="00BF47F3" w:rsidRDefault="00000000" w:rsidP="00BF47F3">
      <w:pPr>
        <w:jc w:val="both"/>
        <w:rPr>
          <w:rFonts w:ascii="Aptos Display" w:hAnsi="Aptos Display"/>
        </w:rPr>
      </w:pPr>
      <w:r w:rsidRPr="00BF47F3">
        <w:rPr>
          <w:rFonts w:ascii="Aptos Display" w:eastAsia="font1287" w:hAnsi="Aptos Display"/>
        </w:rPr>
        <w:t xml:space="preserve">No se puede </w:t>
      </w:r>
    </w:p>
    <w:p w14:paraId="2CC32F5A" w14:textId="77777777" w:rsidR="00000000" w:rsidRPr="00BF47F3" w:rsidRDefault="00000000" w:rsidP="00BF47F3">
      <w:pPr>
        <w:jc w:val="both"/>
        <w:rPr>
          <w:rFonts w:ascii="Aptos Display" w:hAnsi="Aptos Display"/>
        </w:rPr>
      </w:pPr>
      <w:r w:rsidRPr="00BF47F3">
        <w:rPr>
          <w:rFonts w:ascii="Aptos Display" w:eastAsia="font1287" w:hAnsi="Aptos Display"/>
        </w:rPr>
        <w:t>For (i=a; i&lt;=b;i++)</w:t>
      </w:r>
    </w:p>
    <w:p w14:paraId="56FC621E" w14:textId="7E8E3CEA" w:rsidR="00000000" w:rsidRPr="00BF47F3" w:rsidRDefault="00000000" w:rsidP="00BF47F3">
      <w:pPr>
        <w:pStyle w:val="Ttulo2"/>
        <w:jc w:val="center"/>
        <w:rPr>
          <w:b/>
          <w:bCs/>
          <w:color w:val="000000"/>
        </w:rPr>
      </w:pPr>
      <w:bookmarkStart w:id="9" w:name="_Toc165361091"/>
      <w:r w:rsidRPr="00BF47F3">
        <w:rPr>
          <w:b/>
          <w:bCs/>
          <w:color w:val="000000"/>
        </w:rPr>
        <w:t>Reducción de frecuencia</w:t>
      </w:r>
      <w:bookmarkEnd w:id="9"/>
    </w:p>
    <w:p w14:paraId="2B4CEB3F" w14:textId="77777777" w:rsidR="00000000" w:rsidRPr="00BF47F3" w:rsidRDefault="00000000" w:rsidP="00BF47F3">
      <w:pPr>
        <w:jc w:val="both"/>
        <w:rPr>
          <w:rFonts w:ascii="Aptos Display" w:hAnsi="Aptos Display"/>
        </w:rPr>
      </w:pPr>
      <w:r w:rsidRPr="00BF47F3">
        <w:rPr>
          <w:rFonts w:ascii="Aptos Display" w:eastAsia="font1287" w:hAnsi="Aptos Display"/>
        </w:rPr>
        <w:t>La reducción de frecuencia detecta las operaciones invariantes de bucle y las calcula una única vez delante del bucle.</w:t>
      </w:r>
    </w:p>
    <w:p w14:paraId="40E99B44" w14:textId="77777777" w:rsidR="00000000" w:rsidRDefault="00000000"/>
    <w:p w14:paraId="5CF64F33" w14:textId="514F868B" w:rsidR="00000000" w:rsidRPr="00BF47F3" w:rsidRDefault="00000000" w:rsidP="00BF47F3">
      <w:pPr>
        <w:pStyle w:val="Ttulo2"/>
        <w:jc w:val="center"/>
        <w:rPr>
          <w:b/>
          <w:bCs/>
          <w:color w:val="000000"/>
        </w:rPr>
      </w:pPr>
      <w:bookmarkStart w:id="10" w:name="__RefHeading___Toc873_1016691391"/>
      <w:bookmarkStart w:id="11" w:name="_Toc1221772989"/>
      <w:bookmarkStart w:id="12" w:name="_Toc165361092"/>
      <w:bookmarkEnd w:id="10"/>
      <w:r w:rsidRPr="00BF47F3">
        <w:rPr>
          <w:b/>
          <w:bCs/>
          <w:color w:val="000000"/>
        </w:rPr>
        <w:lastRenderedPageBreak/>
        <w:t>Código sin optimizar</w:t>
      </w:r>
      <w:bookmarkEnd w:id="11"/>
      <w:bookmarkEnd w:id="12"/>
    </w:p>
    <w:p w14:paraId="70494D03" w14:textId="426B8DA9" w:rsidR="00000000" w:rsidRDefault="00A233E1" w:rsidP="00BF47F3">
      <w:pPr>
        <w:jc w:val="center"/>
      </w:pPr>
      <w:r>
        <w:rPr>
          <w:noProof/>
        </w:rPr>
        <w:drawing>
          <wp:inline distT="0" distB="0" distL="0" distR="0" wp14:anchorId="0D967601" wp14:editId="0AD5AD71">
            <wp:extent cx="5724525" cy="1952625"/>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solidFill>
                      <a:srgbClr val="FFFFFF"/>
                    </a:solidFill>
                    <a:ln>
                      <a:noFill/>
                    </a:ln>
                  </pic:spPr>
                </pic:pic>
              </a:graphicData>
            </a:graphic>
          </wp:inline>
        </w:drawing>
      </w:r>
    </w:p>
    <w:p w14:paraId="471C6519" w14:textId="77777777" w:rsidR="00000000" w:rsidRPr="00BF47F3" w:rsidRDefault="00000000">
      <w:pPr>
        <w:jc w:val="both"/>
        <w:rPr>
          <w:rFonts w:ascii="Aptos Display" w:hAnsi="Aptos Display"/>
        </w:rPr>
      </w:pPr>
      <w:r w:rsidRPr="00BF47F3">
        <w:rPr>
          <w:rFonts w:ascii="Aptos Display" w:hAnsi="Aptos Display"/>
        </w:rPr>
        <w:t>En este código, la operación i * i se calcula dentro del bucle para cada valor de i. Esto puede ser ineficiente si el bucle se ejecuta muchas veces.</w:t>
      </w:r>
    </w:p>
    <w:p w14:paraId="275F5769" w14:textId="7ECA4D39" w:rsidR="00000000" w:rsidRPr="00BF47F3" w:rsidRDefault="00000000" w:rsidP="00BF47F3">
      <w:pPr>
        <w:pStyle w:val="Ttulo2"/>
        <w:jc w:val="center"/>
        <w:rPr>
          <w:b/>
          <w:bCs/>
          <w:color w:val="000000"/>
        </w:rPr>
      </w:pPr>
      <w:bookmarkStart w:id="13" w:name="__RefHeading___Toc875_1016691391"/>
      <w:bookmarkStart w:id="14" w:name="_Toc67378945"/>
      <w:bookmarkStart w:id="15" w:name="_Toc165361093"/>
      <w:bookmarkEnd w:id="13"/>
      <w:r w:rsidRPr="00BF47F3">
        <w:rPr>
          <w:b/>
          <w:bCs/>
          <w:color w:val="000000"/>
        </w:rPr>
        <w:t>Código optimizado</w:t>
      </w:r>
      <w:bookmarkEnd w:id="14"/>
      <w:bookmarkEnd w:id="15"/>
    </w:p>
    <w:p w14:paraId="0FA91D21" w14:textId="254C3364" w:rsidR="00000000" w:rsidRDefault="00A233E1" w:rsidP="00BF47F3">
      <w:pPr>
        <w:jc w:val="center"/>
      </w:pPr>
      <w:r>
        <w:rPr>
          <w:noProof/>
        </w:rPr>
        <w:drawing>
          <wp:inline distT="0" distB="0" distL="0" distR="0" wp14:anchorId="6039C6F9" wp14:editId="469D8D8D">
            <wp:extent cx="5724525" cy="1743075"/>
            <wp:effectExtent l="0" t="0" r="0" b="0"/>
            <wp:docPr id="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solidFill>
                      <a:srgbClr val="FFFFFF"/>
                    </a:solidFill>
                    <a:ln>
                      <a:noFill/>
                    </a:ln>
                  </pic:spPr>
                </pic:pic>
              </a:graphicData>
            </a:graphic>
          </wp:inline>
        </w:drawing>
      </w:r>
    </w:p>
    <w:p w14:paraId="65CF477D" w14:textId="77777777" w:rsidR="00000000" w:rsidRDefault="00000000">
      <w:pPr>
        <w:jc w:val="both"/>
      </w:pPr>
      <w:r>
        <w:t>En este código, la variable cuadrada almacena el cuadrado del valor actual de i. De esta manera, solo se calcula la operación i * i una vez por cada valor de i, lo que reduce la frecuencia de ejecución de la operación y mejora el rendimiento del bucle.</w:t>
      </w:r>
    </w:p>
    <w:p w14:paraId="5BF671B5" w14:textId="3201717A" w:rsidR="00000000" w:rsidRPr="00BF47F3" w:rsidRDefault="00000000" w:rsidP="00BF47F3">
      <w:pPr>
        <w:pStyle w:val="Ttulo2"/>
        <w:jc w:val="center"/>
        <w:rPr>
          <w:b/>
          <w:bCs/>
          <w:color w:val="000000"/>
        </w:rPr>
      </w:pPr>
      <w:bookmarkStart w:id="16" w:name="__RefHeading___Toc877_1016691391"/>
      <w:bookmarkStart w:id="17" w:name="_Toc1737345096"/>
      <w:bookmarkStart w:id="18" w:name="_Toc165361094"/>
      <w:bookmarkEnd w:id="16"/>
      <w:r w:rsidRPr="00BF47F3">
        <w:rPr>
          <w:b/>
          <w:bCs/>
          <w:color w:val="000000"/>
        </w:rPr>
        <w:t>Explicación de la optimización</w:t>
      </w:r>
      <w:bookmarkEnd w:id="17"/>
      <w:bookmarkEnd w:id="18"/>
    </w:p>
    <w:p w14:paraId="18750ACB" w14:textId="77777777" w:rsidR="00000000" w:rsidRPr="00BF47F3" w:rsidRDefault="00000000">
      <w:pPr>
        <w:spacing w:before="240" w:after="240"/>
        <w:jc w:val="both"/>
        <w:rPr>
          <w:rFonts w:ascii="Aptos Display" w:hAnsi="Aptos Display"/>
        </w:rPr>
      </w:pPr>
      <w:r w:rsidRPr="00BF47F3">
        <w:rPr>
          <w:rFonts w:ascii="Aptos Display" w:hAnsi="Aptos Display" w:cs="Aptos"/>
        </w:rPr>
        <w:t xml:space="preserve">En el código original, la operación </w:t>
      </w:r>
      <w:r w:rsidRPr="00BF47F3">
        <w:rPr>
          <w:rFonts w:ascii="Aptos Display" w:eastAsia="Consolas" w:hAnsi="Aptos Display" w:cs="Consolas"/>
        </w:rPr>
        <w:t>i * i</w:t>
      </w:r>
      <w:r w:rsidRPr="00BF47F3">
        <w:rPr>
          <w:rFonts w:ascii="Aptos Display" w:hAnsi="Aptos Display" w:cs="Aptos"/>
        </w:rPr>
        <w:t xml:space="preserve"> se calcula dentro del bucle para cada valor de </w:t>
      </w:r>
      <w:r w:rsidRPr="00BF47F3">
        <w:rPr>
          <w:rFonts w:ascii="Aptos Display" w:eastAsia="Consolas" w:hAnsi="Aptos Display" w:cs="Consolas"/>
        </w:rPr>
        <w:t>i</w:t>
      </w:r>
      <w:r w:rsidRPr="00BF47F3">
        <w:rPr>
          <w:rFonts w:ascii="Aptos Display" w:hAnsi="Aptos Display" w:cs="Aptos"/>
        </w:rPr>
        <w:t xml:space="preserve">. Esto significa que la operación se calcula 10 veces, una vez para cada valor de </w:t>
      </w:r>
      <w:r w:rsidRPr="00BF47F3">
        <w:rPr>
          <w:rFonts w:ascii="Aptos Display" w:eastAsia="Consolas" w:hAnsi="Aptos Display" w:cs="Consolas"/>
        </w:rPr>
        <w:t>i</w:t>
      </w:r>
      <w:r w:rsidRPr="00BF47F3">
        <w:rPr>
          <w:rFonts w:ascii="Aptos Display" w:hAnsi="Aptos Display" w:cs="Aptos"/>
        </w:rPr>
        <w:t xml:space="preserve"> desde 1 hasta 10.</w:t>
      </w:r>
    </w:p>
    <w:p w14:paraId="5D2BBFA6" w14:textId="77777777" w:rsidR="00000000" w:rsidRPr="00BF47F3" w:rsidRDefault="00000000">
      <w:pPr>
        <w:spacing w:before="240" w:after="240"/>
        <w:jc w:val="both"/>
        <w:rPr>
          <w:rFonts w:ascii="Aptos Display" w:hAnsi="Aptos Display"/>
        </w:rPr>
      </w:pPr>
      <w:r w:rsidRPr="00BF47F3">
        <w:rPr>
          <w:rFonts w:ascii="Aptos Display" w:hAnsi="Aptos Display" w:cs="Aptos"/>
        </w:rPr>
        <w:t xml:space="preserve">En el código optimizado, la operación </w:t>
      </w:r>
      <w:r w:rsidRPr="00BF47F3">
        <w:rPr>
          <w:rFonts w:ascii="Aptos Display" w:eastAsia="Consolas" w:hAnsi="Aptos Display" w:cs="Consolas"/>
        </w:rPr>
        <w:t>i * i</w:t>
      </w:r>
      <w:r w:rsidRPr="00BF47F3">
        <w:rPr>
          <w:rFonts w:ascii="Aptos Display" w:hAnsi="Aptos Display" w:cs="Aptos"/>
        </w:rPr>
        <w:t xml:space="preserve"> se calcula solo una vez, y el resultado se almacena en la variable </w:t>
      </w:r>
      <w:r w:rsidRPr="00BF47F3">
        <w:rPr>
          <w:rFonts w:ascii="Aptos Display" w:eastAsia="Consolas" w:hAnsi="Aptos Display" w:cs="Consolas"/>
        </w:rPr>
        <w:t>cuadrado</w:t>
      </w:r>
      <w:r w:rsidRPr="00BF47F3">
        <w:rPr>
          <w:rFonts w:ascii="Aptos Display" w:hAnsi="Aptos Display" w:cs="Aptos"/>
        </w:rPr>
        <w:t xml:space="preserve">. Luego, el valor de </w:t>
      </w:r>
      <w:r w:rsidRPr="00BF47F3">
        <w:rPr>
          <w:rFonts w:ascii="Aptos Display" w:eastAsia="Consolas" w:hAnsi="Aptos Display" w:cs="Consolas"/>
        </w:rPr>
        <w:t>cuadrado</w:t>
      </w:r>
      <w:r w:rsidRPr="00BF47F3">
        <w:rPr>
          <w:rFonts w:ascii="Aptos Display" w:hAnsi="Aptos Display" w:cs="Aptos"/>
        </w:rPr>
        <w:t xml:space="preserve"> se utiliza para calcular la suma de los cuadrados de los números. Esto significa que la operación </w:t>
      </w:r>
      <w:r w:rsidRPr="00BF47F3">
        <w:rPr>
          <w:rFonts w:ascii="Aptos Display" w:eastAsia="Consolas" w:hAnsi="Aptos Display" w:cs="Consolas"/>
        </w:rPr>
        <w:t>i * i</w:t>
      </w:r>
      <w:r w:rsidRPr="00BF47F3">
        <w:rPr>
          <w:rFonts w:ascii="Aptos Display" w:hAnsi="Aptos Display" w:cs="Aptos"/>
        </w:rPr>
        <w:t xml:space="preserve"> se calcula solo una vez, lo que reduce significativamente la frecuencia de ejecución de la operación y mejora el rendimiento del bucle.</w:t>
      </w:r>
    </w:p>
    <w:p w14:paraId="72641C18" w14:textId="77777777" w:rsidR="00000000" w:rsidRPr="00BF47F3" w:rsidRDefault="00000000" w:rsidP="00BF47F3">
      <w:pPr>
        <w:pStyle w:val="Ttulo2"/>
        <w:jc w:val="center"/>
        <w:rPr>
          <w:b/>
          <w:bCs/>
          <w:color w:val="000000"/>
        </w:rPr>
      </w:pPr>
      <w:bookmarkStart w:id="19" w:name="__RefHeading___Toc879_1016691391"/>
      <w:bookmarkStart w:id="20" w:name="_Toc954712936"/>
      <w:bookmarkStart w:id="21" w:name="_Toc165361095"/>
      <w:bookmarkEnd w:id="19"/>
      <w:r w:rsidRPr="00BF47F3">
        <w:rPr>
          <w:b/>
          <w:bCs/>
          <w:color w:val="000000"/>
        </w:rPr>
        <w:lastRenderedPageBreak/>
        <w:t>Tiempos de ejecución del código sin optimizar y optimizado</w:t>
      </w:r>
      <w:bookmarkEnd w:id="20"/>
      <w:bookmarkEnd w:id="21"/>
    </w:p>
    <w:p w14:paraId="0596A7ED" w14:textId="2FCF25A3" w:rsidR="00000000" w:rsidRDefault="00A233E1" w:rsidP="00BF47F3">
      <w:pPr>
        <w:jc w:val="center"/>
      </w:pPr>
      <w:r>
        <w:rPr>
          <w:noProof/>
        </w:rPr>
        <w:drawing>
          <wp:inline distT="0" distB="0" distL="0" distR="0" wp14:anchorId="23932AA8" wp14:editId="5E925B8D">
            <wp:extent cx="5724525" cy="1047750"/>
            <wp:effectExtent l="0" t="0" r="0" b="0"/>
            <wp:docPr id="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047750"/>
                    </a:xfrm>
                    <a:prstGeom prst="rect">
                      <a:avLst/>
                    </a:prstGeom>
                    <a:solidFill>
                      <a:srgbClr val="FFFFFF"/>
                    </a:solidFill>
                    <a:ln>
                      <a:noFill/>
                    </a:ln>
                  </pic:spPr>
                </pic:pic>
              </a:graphicData>
            </a:graphic>
          </wp:inline>
        </w:drawing>
      </w:r>
    </w:p>
    <w:p w14:paraId="7FB4F574" w14:textId="34F08D9A" w:rsidR="00000000" w:rsidRPr="00BF47F3" w:rsidRDefault="00000000">
      <w:pPr>
        <w:jc w:val="both"/>
        <w:rPr>
          <w:rFonts w:ascii="Aptos Display" w:hAnsi="Aptos Display"/>
        </w:rPr>
      </w:pPr>
      <w:r w:rsidRPr="00BF47F3">
        <w:rPr>
          <w:rFonts w:ascii="Aptos Display" w:hAnsi="Aptos Display"/>
        </w:rPr>
        <w:t>Se puede observar que el tiempo de ejecución del código sin optimizar en este caso de .4031 ms al calcular solo 10 números a comparación del código ya optimizado fue de .0528 ms una diferencia de .3503 ms</w:t>
      </w:r>
      <w:r w:rsidR="00BF47F3">
        <w:rPr>
          <w:rFonts w:ascii="Aptos Display" w:hAnsi="Aptos Display"/>
        </w:rPr>
        <w:t>.</w:t>
      </w:r>
    </w:p>
    <w:p w14:paraId="1E1E35E4" w14:textId="2F49C36A" w:rsidR="00000000" w:rsidRPr="00BF47F3" w:rsidRDefault="00000000" w:rsidP="00BF47F3">
      <w:pPr>
        <w:pStyle w:val="Ttulo2"/>
        <w:jc w:val="center"/>
        <w:rPr>
          <w:b/>
          <w:bCs/>
          <w:color w:val="000000"/>
        </w:rPr>
      </w:pPr>
      <w:bookmarkStart w:id="22" w:name="__RefHeading___Toc881_1016691391"/>
      <w:bookmarkStart w:id="23" w:name="_Toc1520910921"/>
      <w:bookmarkStart w:id="24" w:name="_Toc165361096"/>
      <w:bookmarkEnd w:id="22"/>
      <w:r w:rsidRPr="00BF47F3">
        <w:rPr>
          <w:b/>
          <w:bCs/>
          <w:color w:val="000000"/>
        </w:rPr>
        <w:t>Diagrama de clase</w:t>
      </w:r>
      <w:bookmarkEnd w:id="23"/>
      <w:bookmarkEnd w:id="24"/>
    </w:p>
    <w:p w14:paraId="08063350" w14:textId="55B3F775" w:rsidR="00000000" w:rsidRDefault="00A233E1" w:rsidP="00BF47F3">
      <w:pPr>
        <w:jc w:val="center"/>
      </w:pPr>
      <w:r>
        <w:rPr>
          <w:noProof/>
        </w:rPr>
        <w:drawing>
          <wp:inline distT="0" distB="0" distL="0" distR="0" wp14:anchorId="5FD82D98" wp14:editId="581917D4">
            <wp:extent cx="4733925" cy="1866900"/>
            <wp:effectExtent l="0" t="0" r="0" b="0"/>
            <wp:docPr id="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1866900"/>
                    </a:xfrm>
                    <a:prstGeom prst="rect">
                      <a:avLst/>
                    </a:prstGeom>
                    <a:solidFill>
                      <a:srgbClr val="FFFFFF"/>
                    </a:solidFill>
                    <a:ln>
                      <a:noFill/>
                    </a:ln>
                  </pic:spPr>
                </pic:pic>
              </a:graphicData>
            </a:graphic>
          </wp:inline>
        </w:drawing>
      </w:r>
    </w:p>
    <w:p w14:paraId="2CA26E44" w14:textId="52D71DAF" w:rsidR="00000000" w:rsidRPr="00BF47F3" w:rsidRDefault="00000000" w:rsidP="00BF47F3">
      <w:pPr>
        <w:jc w:val="both"/>
        <w:rPr>
          <w:rFonts w:ascii="Aptos Display" w:hAnsi="Aptos Display"/>
        </w:rPr>
      </w:pPr>
      <w:r w:rsidRPr="00BF47F3">
        <w:rPr>
          <w:rFonts w:ascii="Aptos Display" w:hAnsi="Aptos Display"/>
        </w:rPr>
        <w:t>Nuestro diagrama de clase cuenta con 2 métodos uno de ellos la reducción de frecuencia sin optimización y la reducción de frecuencia optimizado ambos ejecutándose desde nuestra clase main</w:t>
      </w:r>
      <w:r w:rsidR="00BF47F3">
        <w:rPr>
          <w:rFonts w:ascii="Aptos Display" w:hAnsi="Aptos Display"/>
        </w:rPr>
        <w:t>.</w:t>
      </w:r>
    </w:p>
    <w:p w14:paraId="61B0003C" w14:textId="42DFA6A5" w:rsidR="00000000" w:rsidRPr="00BF47F3" w:rsidRDefault="00BF47F3" w:rsidP="00BF47F3">
      <w:pPr>
        <w:pStyle w:val="Ttulo1"/>
        <w:jc w:val="center"/>
        <w:rPr>
          <w:b/>
          <w:bCs/>
          <w:color w:val="000000"/>
        </w:rPr>
      </w:pPr>
      <w:r>
        <w:br w:type="page"/>
      </w:r>
      <w:bookmarkStart w:id="25" w:name="__RefHeading___Toc883_1016691391"/>
      <w:bookmarkStart w:id="26" w:name="_Toc1005297567"/>
      <w:bookmarkStart w:id="27" w:name="_Toc1454446936"/>
      <w:bookmarkStart w:id="28" w:name="_Toc165361097"/>
      <w:bookmarkEnd w:id="25"/>
      <w:r w:rsidR="00000000" w:rsidRPr="00BF47F3">
        <w:rPr>
          <w:b/>
          <w:bCs/>
          <w:color w:val="000000"/>
        </w:rPr>
        <w:lastRenderedPageBreak/>
        <w:t>Optimización Tipo Mirilla</w:t>
      </w:r>
      <w:bookmarkEnd w:id="26"/>
      <w:bookmarkEnd w:id="27"/>
      <w:bookmarkEnd w:id="28"/>
    </w:p>
    <w:p w14:paraId="3805E02E" w14:textId="77777777" w:rsidR="00000000" w:rsidRPr="00BF47F3" w:rsidRDefault="00000000">
      <w:pPr>
        <w:jc w:val="both"/>
        <w:rPr>
          <w:rFonts w:ascii="Aptos Display" w:hAnsi="Aptos Display"/>
        </w:rPr>
      </w:pPr>
      <w:r w:rsidRPr="00BF47F3">
        <w:rPr>
          <w:rFonts w:ascii="Aptos Display" w:hAnsi="Aptos Display"/>
        </w:rPr>
        <w:t>La optimización de tipo mirilla, también conocida como "cache de tipo" (type caching), es una técnica utilizada en compiladores para mejorar el rendimiento de las operaciones de verificación y acceso a tipos en tiempo de ejecución. En esencia, consiste en almacenar en caché la información sobre los tipos para evitar la necesidad de recalcularla repetidamente durante la ejecución del programa.</w:t>
      </w:r>
    </w:p>
    <w:p w14:paraId="4F965A64" w14:textId="38D60C75" w:rsidR="00000000" w:rsidRPr="00BF47F3" w:rsidRDefault="00000000">
      <w:pPr>
        <w:jc w:val="both"/>
        <w:rPr>
          <w:rFonts w:ascii="Aptos Display" w:hAnsi="Aptos Display"/>
        </w:rPr>
      </w:pPr>
      <w:r w:rsidRPr="00BF47F3">
        <w:rPr>
          <w:rFonts w:ascii="Aptos Display" w:hAnsi="Aptos Display"/>
        </w:rPr>
        <w:t>En el contexto de Java, una optimización de tipo mirilla podría realizarse en el compilador Java JIT (Just-In-Time), que es responsable de compilar el código Java a código máquina durante la ejecución. Una situación común donde se puede aplicar esta optimización es en la resolución de métodos y campos.</w:t>
      </w:r>
    </w:p>
    <w:p w14:paraId="561680E6" w14:textId="77777777" w:rsidR="00000000" w:rsidRPr="00BF47F3" w:rsidRDefault="00000000" w:rsidP="00BF47F3">
      <w:pPr>
        <w:pStyle w:val="Ttulo2"/>
        <w:jc w:val="center"/>
        <w:rPr>
          <w:b/>
          <w:bCs/>
          <w:color w:val="000000"/>
        </w:rPr>
      </w:pPr>
      <w:bookmarkStart w:id="29" w:name="__RefHeading___Toc885_1016691391"/>
      <w:bookmarkStart w:id="30" w:name="_Toc1154075754"/>
      <w:bookmarkStart w:id="31" w:name="_Toc936118370"/>
      <w:bookmarkStart w:id="32" w:name="_Toc165361098"/>
      <w:bookmarkEnd w:id="29"/>
      <w:r w:rsidRPr="00BF47F3">
        <w:rPr>
          <w:b/>
          <w:bCs/>
          <w:color w:val="000000"/>
        </w:rPr>
        <w:t>Código Base</w:t>
      </w:r>
      <w:bookmarkEnd w:id="30"/>
      <w:bookmarkEnd w:id="31"/>
      <w:bookmarkEnd w:id="32"/>
    </w:p>
    <w:p w14:paraId="385BD7D7" w14:textId="77777777" w:rsidR="00000000" w:rsidRPr="00BF47F3" w:rsidRDefault="00000000" w:rsidP="00BF47F3">
      <w:pPr>
        <w:jc w:val="both"/>
        <w:rPr>
          <w:rFonts w:ascii="Aptos Display" w:hAnsi="Aptos Display"/>
        </w:rPr>
      </w:pPr>
      <w:r w:rsidRPr="00BF47F3">
        <w:rPr>
          <w:rFonts w:ascii="Aptos Display" w:hAnsi="Aptos Display"/>
        </w:rPr>
        <w:t>Aquí tienes un ejemplo simplificado de cómo podría funcionar esta optimización:</w:t>
      </w:r>
    </w:p>
    <w:p w14:paraId="3674163E" w14:textId="77777777" w:rsidR="00000000" w:rsidRPr="00BF47F3" w:rsidRDefault="00000000" w:rsidP="00BF47F3">
      <w:pPr>
        <w:jc w:val="both"/>
        <w:rPr>
          <w:rFonts w:ascii="Aptos Display" w:hAnsi="Aptos Display"/>
        </w:rPr>
      </w:pPr>
      <w:r w:rsidRPr="00BF47F3">
        <w:rPr>
          <w:rFonts w:ascii="Aptos Display" w:hAnsi="Aptos Display"/>
        </w:rPr>
        <w:t xml:space="preserve">Supongamos que tenemos una </w:t>
      </w:r>
      <w:r w:rsidRPr="00BF47F3">
        <w:rPr>
          <w:rFonts w:ascii="Aptos Display" w:hAnsi="Aptos Display"/>
          <w:b/>
          <w:bCs/>
        </w:rPr>
        <w:t xml:space="preserve">clase Optimizacion_Base_Mirilla </w:t>
      </w:r>
      <w:r w:rsidRPr="00BF47F3">
        <w:rPr>
          <w:rFonts w:ascii="Aptos Display" w:hAnsi="Aptos Display"/>
        </w:rPr>
        <w:t xml:space="preserve">con un </w:t>
      </w:r>
      <w:r w:rsidRPr="00BF47F3">
        <w:rPr>
          <w:rFonts w:ascii="Aptos Display" w:hAnsi="Aptos Display"/>
          <w:b/>
          <w:bCs/>
        </w:rPr>
        <w:t xml:space="preserve">método </w:t>
      </w:r>
      <w:bookmarkStart w:id="33" w:name="_Int_LygAgrSv"/>
      <w:r w:rsidRPr="00BF47F3">
        <w:rPr>
          <w:rFonts w:ascii="Aptos Display" w:hAnsi="Aptos Display"/>
          <w:b/>
          <w:bCs/>
        </w:rPr>
        <w:t>saludar(</w:t>
      </w:r>
      <w:bookmarkEnd w:id="33"/>
      <w:r w:rsidRPr="00BF47F3">
        <w:rPr>
          <w:rFonts w:ascii="Aptos Display" w:hAnsi="Aptos Display"/>
          <w:b/>
          <w:bCs/>
        </w:rPr>
        <w:t>)</w:t>
      </w:r>
      <w:r w:rsidRPr="00BF47F3">
        <w:rPr>
          <w:rFonts w:ascii="Aptos Display" w:hAnsi="Aptos Display"/>
        </w:rPr>
        <w:t xml:space="preserve"> y un </w:t>
      </w:r>
      <w:r w:rsidRPr="00BF47F3">
        <w:rPr>
          <w:rFonts w:ascii="Aptos Display" w:hAnsi="Aptos Display"/>
          <w:b/>
          <w:bCs/>
        </w:rPr>
        <w:t>campo nombre</w:t>
      </w:r>
      <w:r w:rsidRPr="00BF47F3">
        <w:rPr>
          <w:rFonts w:ascii="Aptos Display" w:hAnsi="Aptos Display"/>
        </w:rPr>
        <w:t>:</w:t>
      </w:r>
    </w:p>
    <w:p w14:paraId="1E8618C6" w14:textId="2D1AE09E" w:rsidR="00000000" w:rsidRPr="00BF47F3" w:rsidRDefault="00A233E1" w:rsidP="00BF47F3">
      <w:pPr>
        <w:jc w:val="center"/>
        <w:rPr>
          <w:rFonts w:ascii="Aptos Display" w:hAnsi="Aptos Display"/>
        </w:rPr>
      </w:pPr>
      <w:r w:rsidRPr="00BF47F3">
        <w:rPr>
          <w:rFonts w:ascii="Aptos Display" w:hAnsi="Aptos Display"/>
          <w:noProof/>
        </w:rPr>
        <w:drawing>
          <wp:inline distT="0" distB="0" distL="0" distR="0" wp14:anchorId="035A13C3" wp14:editId="45501AA4">
            <wp:extent cx="4448175" cy="2886075"/>
            <wp:effectExtent l="0" t="0" r="0" b="0"/>
            <wp:docPr id="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886075"/>
                    </a:xfrm>
                    <a:prstGeom prst="rect">
                      <a:avLst/>
                    </a:prstGeom>
                    <a:solidFill>
                      <a:srgbClr val="FFFFFF"/>
                    </a:solidFill>
                    <a:ln>
                      <a:noFill/>
                    </a:ln>
                  </pic:spPr>
                </pic:pic>
              </a:graphicData>
            </a:graphic>
          </wp:inline>
        </w:drawing>
      </w:r>
    </w:p>
    <w:p w14:paraId="19712C03" w14:textId="77777777" w:rsidR="00000000" w:rsidRPr="00BF47F3" w:rsidRDefault="00000000" w:rsidP="00BF47F3">
      <w:pPr>
        <w:jc w:val="both"/>
        <w:rPr>
          <w:rFonts w:ascii="Aptos Display" w:hAnsi="Aptos Display"/>
        </w:rPr>
      </w:pPr>
      <w:r w:rsidRPr="00BF47F3">
        <w:rPr>
          <w:rFonts w:ascii="Aptos Display" w:hAnsi="Aptos Display"/>
        </w:rPr>
        <w:t xml:space="preserve">Y luego, en otra parte del código, creamos </w:t>
      </w:r>
      <w:r w:rsidRPr="00BF47F3">
        <w:rPr>
          <w:rFonts w:ascii="Aptos Display" w:hAnsi="Aptos Display"/>
          <w:b/>
          <w:bCs/>
        </w:rPr>
        <w:t xml:space="preserve">instancias de Optimizacion_Base_Mirilla </w:t>
      </w:r>
      <w:r w:rsidRPr="00BF47F3">
        <w:rPr>
          <w:rFonts w:ascii="Aptos Display" w:hAnsi="Aptos Display"/>
        </w:rPr>
        <w:t xml:space="preserve">y llamamos al </w:t>
      </w:r>
      <w:r w:rsidRPr="00BF47F3">
        <w:rPr>
          <w:rFonts w:ascii="Aptos Display" w:hAnsi="Aptos Display"/>
          <w:b/>
          <w:bCs/>
        </w:rPr>
        <w:t xml:space="preserve">método </w:t>
      </w:r>
      <w:bookmarkStart w:id="34" w:name="_Int_JKyIkZFz"/>
      <w:r w:rsidRPr="00BF47F3">
        <w:rPr>
          <w:rFonts w:ascii="Aptos Display" w:hAnsi="Aptos Display"/>
          <w:b/>
          <w:bCs/>
        </w:rPr>
        <w:t>saludar(</w:t>
      </w:r>
      <w:bookmarkEnd w:id="34"/>
      <w:r w:rsidRPr="00BF47F3">
        <w:rPr>
          <w:rFonts w:ascii="Aptos Display" w:hAnsi="Aptos Display"/>
          <w:b/>
          <w:bCs/>
        </w:rPr>
        <w:t>)</w:t>
      </w:r>
      <w:r w:rsidRPr="00BF47F3">
        <w:rPr>
          <w:rFonts w:ascii="Aptos Display" w:hAnsi="Aptos Display"/>
        </w:rPr>
        <w:t>:</w:t>
      </w:r>
    </w:p>
    <w:p w14:paraId="25B23EE4" w14:textId="45721781" w:rsidR="00000000" w:rsidRPr="00BF47F3" w:rsidRDefault="00A233E1" w:rsidP="00BF47F3">
      <w:pPr>
        <w:jc w:val="center"/>
        <w:rPr>
          <w:rFonts w:ascii="Aptos Display" w:hAnsi="Aptos Display"/>
          <w:b/>
          <w:bCs/>
          <w:color w:val="000000"/>
        </w:rPr>
      </w:pPr>
      <w:r w:rsidRPr="00BF47F3">
        <w:rPr>
          <w:rFonts w:ascii="Aptos Display" w:hAnsi="Aptos Display"/>
          <w:noProof/>
        </w:rPr>
        <w:lastRenderedPageBreak/>
        <w:drawing>
          <wp:inline distT="0" distB="0" distL="0" distR="0" wp14:anchorId="31B4D6C3" wp14:editId="3E6BB7AC">
            <wp:extent cx="5724525" cy="3143250"/>
            <wp:effectExtent l="0" t="0" r="0" b="0"/>
            <wp:docPr id="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solidFill>
                      <a:srgbClr val="FFFFFF"/>
                    </a:solidFill>
                    <a:ln>
                      <a:noFill/>
                    </a:ln>
                  </pic:spPr>
                </pic:pic>
              </a:graphicData>
            </a:graphic>
          </wp:inline>
        </w:drawing>
      </w:r>
    </w:p>
    <w:p w14:paraId="42237576" w14:textId="77777777" w:rsidR="00000000" w:rsidRPr="00A233E1" w:rsidRDefault="00000000" w:rsidP="00A233E1">
      <w:pPr>
        <w:pStyle w:val="Ttulo3"/>
        <w:jc w:val="center"/>
        <w:rPr>
          <w:b/>
          <w:bCs/>
          <w:color w:val="000000" w:themeColor="text1"/>
        </w:rPr>
      </w:pPr>
      <w:bookmarkStart w:id="35" w:name="__RefHeading___Toc887_1016691391"/>
      <w:bookmarkStart w:id="36" w:name="_Toc1702777528"/>
      <w:bookmarkStart w:id="37" w:name="_Toc1634829234"/>
      <w:bookmarkStart w:id="38" w:name="_Toc165361099"/>
      <w:bookmarkEnd w:id="35"/>
      <w:r w:rsidRPr="00A233E1">
        <w:rPr>
          <w:b/>
          <w:bCs/>
          <w:color w:val="000000" w:themeColor="text1"/>
        </w:rPr>
        <w:t>Diagrama de clase</w:t>
      </w:r>
      <w:bookmarkEnd w:id="36"/>
      <w:bookmarkEnd w:id="37"/>
      <w:bookmarkEnd w:id="38"/>
    </w:p>
    <w:p w14:paraId="65DA9D13" w14:textId="70651FA0" w:rsidR="00000000" w:rsidRDefault="00A233E1" w:rsidP="00BF47F3">
      <w:pPr>
        <w:jc w:val="center"/>
      </w:pPr>
      <w:r>
        <w:rPr>
          <w:noProof/>
        </w:rPr>
        <w:drawing>
          <wp:inline distT="0" distB="0" distL="0" distR="0" wp14:anchorId="019FD627" wp14:editId="68CBE034">
            <wp:extent cx="2562225" cy="885825"/>
            <wp:effectExtent l="0" t="0" r="0" b="0"/>
            <wp:docPr id="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885825"/>
                    </a:xfrm>
                    <a:prstGeom prst="rect">
                      <a:avLst/>
                    </a:prstGeom>
                    <a:solidFill>
                      <a:srgbClr val="FFFFFF"/>
                    </a:solidFill>
                    <a:ln>
                      <a:noFill/>
                    </a:ln>
                  </pic:spPr>
                </pic:pic>
              </a:graphicData>
            </a:graphic>
          </wp:inline>
        </w:drawing>
      </w:r>
    </w:p>
    <w:p w14:paraId="0EC8DF8F" w14:textId="77777777" w:rsidR="00000000" w:rsidRPr="00A233E1" w:rsidRDefault="00000000" w:rsidP="00A233E1">
      <w:pPr>
        <w:pStyle w:val="Ttulo3"/>
        <w:jc w:val="center"/>
        <w:rPr>
          <w:b/>
          <w:bCs/>
          <w:color w:val="000000" w:themeColor="text1"/>
        </w:rPr>
      </w:pPr>
      <w:bookmarkStart w:id="39" w:name="__RefHeading___Toc889_1016691391"/>
      <w:bookmarkStart w:id="40" w:name="_Toc1706574716"/>
      <w:bookmarkStart w:id="41" w:name="_Toc373090179"/>
      <w:bookmarkStart w:id="42" w:name="_Toc165361100"/>
      <w:bookmarkEnd w:id="39"/>
      <w:r w:rsidRPr="00A233E1">
        <w:rPr>
          <w:b/>
          <w:bCs/>
          <w:color w:val="000000" w:themeColor="text1"/>
        </w:rPr>
        <w:t>Ejecución</w:t>
      </w:r>
      <w:bookmarkEnd w:id="40"/>
      <w:bookmarkEnd w:id="41"/>
      <w:bookmarkEnd w:id="42"/>
    </w:p>
    <w:p w14:paraId="4B353BE1" w14:textId="7EA6EF2F" w:rsidR="00000000" w:rsidRDefault="00A233E1">
      <w:pPr>
        <w:jc w:val="center"/>
      </w:pPr>
      <w:r>
        <w:rPr>
          <w:noProof/>
        </w:rPr>
        <w:drawing>
          <wp:inline distT="0" distB="0" distL="0" distR="0" wp14:anchorId="6BE74B71" wp14:editId="5D116044">
            <wp:extent cx="3438525" cy="1028700"/>
            <wp:effectExtent l="0" t="0" r="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1028700"/>
                    </a:xfrm>
                    <a:prstGeom prst="rect">
                      <a:avLst/>
                    </a:prstGeom>
                    <a:solidFill>
                      <a:srgbClr val="FFFFFF"/>
                    </a:solidFill>
                    <a:ln>
                      <a:noFill/>
                    </a:ln>
                  </pic:spPr>
                </pic:pic>
              </a:graphicData>
            </a:graphic>
          </wp:inline>
        </w:drawing>
      </w:r>
    </w:p>
    <w:p w14:paraId="5446F2CA" w14:textId="77777777" w:rsidR="00000000" w:rsidRPr="00BF47F3" w:rsidRDefault="00000000">
      <w:pPr>
        <w:jc w:val="both"/>
        <w:rPr>
          <w:rFonts w:ascii="Aptos Display" w:hAnsi="Aptos Display"/>
        </w:rPr>
      </w:pPr>
      <w:r w:rsidRPr="00BF47F3">
        <w:rPr>
          <w:rFonts w:ascii="Aptos Display" w:hAnsi="Aptos Display"/>
        </w:rPr>
        <w:t xml:space="preserve">Cuando el compilador JIT encuentre estas llamadas a </w:t>
      </w:r>
      <w:bookmarkStart w:id="43" w:name="_Int_UXqwoCNS"/>
      <w:r w:rsidRPr="00BF47F3">
        <w:rPr>
          <w:rFonts w:ascii="Aptos Display" w:hAnsi="Aptos Display"/>
          <w:b/>
          <w:bCs/>
        </w:rPr>
        <w:t>saludar(</w:t>
      </w:r>
      <w:bookmarkEnd w:id="43"/>
      <w:r w:rsidRPr="00BF47F3">
        <w:rPr>
          <w:rFonts w:ascii="Aptos Display" w:hAnsi="Aptos Display"/>
          <w:b/>
          <w:bCs/>
        </w:rPr>
        <w:t>)</w:t>
      </w:r>
      <w:r w:rsidRPr="00BF47F3">
        <w:rPr>
          <w:rFonts w:ascii="Aptos Display" w:hAnsi="Aptos Display"/>
        </w:rPr>
        <w:t xml:space="preserve">, podría aplicar la optimización de tipo mirilla para evitar buscar repetidamente la definición de la </w:t>
      </w:r>
      <w:r w:rsidRPr="00BF47F3">
        <w:rPr>
          <w:rFonts w:ascii="Aptos Display" w:hAnsi="Aptos Display"/>
          <w:b/>
          <w:bCs/>
        </w:rPr>
        <w:t>clase Optimizacion_Base_Mirilla</w:t>
      </w:r>
      <w:r w:rsidRPr="00BF47F3">
        <w:rPr>
          <w:rFonts w:ascii="Aptos Display" w:hAnsi="Aptos Display"/>
        </w:rPr>
        <w:t xml:space="preserve"> y su </w:t>
      </w:r>
      <w:r w:rsidRPr="00BF47F3">
        <w:rPr>
          <w:rFonts w:ascii="Aptos Display" w:hAnsi="Aptos Display"/>
          <w:b/>
          <w:bCs/>
        </w:rPr>
        <w:t xml:space="preserve">método </w:t>
      </w:r>
      <w:bookmarkStart w:id="44" w:name="_Int_mAl3DdW6"/>
      <w:r w:rsidRPr="00BF47F3">
        <w:rPr>
          <w:rFonts w:ascii="Aptos Display" w:hAnsi="Aptos Display"/>
          <w:b/>
          <w:bCs/>
        </w:rPr>
        <w:t>saludar(</w:t>
      </w:r>
      <w:bookmarkEnd w:id="44"/>
      <w:r w:rsidRPr="00BF47F3">
        <w:rPr>
          <w:rFonts w:ascii="Aptos Display" w:hAnsi="Aptos Display"/>
          <w:b/>
          <w:bCs/>
        </w:rPr>
        <w:t>)</w:t>
      </w:r>
      <w:r w:rsidRPr="00BF47F3">
        <w:rPr>
          <w:rFonts w:ascii="Aptos Display" w:hAnsi="Aptos Display"/>
        </w:rPr>
        <w:t xml:space="preserve"> en tiempo de ejecución. En su lugar, puede generar código máquina que almacene en caché la información sobre la </w:t>
      </w:r>
      <w:r w:rsidRPr="00BF47F3">
        <w:rPr>
          <w:rFonts w:ascii="Aptos Display" w:hAnsi="Aptos Display"/>
          <w:b/>
          <w:bCs/>
        </w:rPr>
        <w:t xml:space="preserve">clase Optimizacion_Base_Mirilla </w:t>
      </w:r>
      <w:r w:rsidRPr="00BF47F3">
        <w:rPr>
          <w:rFonts w:ascii="Aptos Display" w:hAnsi="Aptos Display"/>
        </w:rPr>
        <w:t xml:space="preserve">y sus métodos, evitando así la necesidad de buscarla nuevamente en memoria cada vez que se realiza una llamada a </w:t>
      </w:r>
      <w:bookmarkStart w:id="45" w:name="_Int_WCZ5dDlE"/>
      <w:r w:rsidRPr="00BF47F3">
        <w:rPr>
          <w:rFonts w:ascii="Aptos Display" w:hAnsi="Aptos Display"/>
          <w:b/>
          <w:bCs/>
        </w:rPr>
        <w:t>saludar(</w:t>
      </w:r>
      <w:bookmarkEnd w:id="45"/>
      <w:r w:rsidRPr="00BF47F3">
        <w:rPr>
          <w:rFonts w:ascii="Aptos Display" w:hAnsi="Aptos Display"/>
          <w:b/>
          <w:bCs/>
        </w:rPr>
        <w:t>)</w:t>
      </w:r>
      <w:r w:rsidRPr="00BF47F3">
        <w:rPr>
          <w:rFonts w:ascii="Aptos Display" w:hAnsi="Aptos Display"/>
        </w:rPr>
        <w:t>.</w:t>
      </w:r>
    </w:p>
    <w:p w14:paraId="40DD173C" w14:textId="77777777" w:rsidR="00000000" w:rsidRPr="00BF47F3" w:rsidRDefault="00000000">
      <w:pPr>
        <w:jc w:val="both"/>
        <w:rPr>
          <w:rFonts w:ascii="Aptos Display" w:hAnsi="Aptos Display"/>
        </w:rPr>
      </w:pPr>
      <w:r w:rsidRPr="00BF47F3">
        <w:rPr>
          <w:rFonts w:ascii="Aptos Display" w:hAnsi="Aptos Display"/>
        </w:rPr>
        <w:t>Es importante tener en cuenta que la implementación exacta de esta optimización puede variar según el compilador JIT y su estrategia de optimización específica. Sin embargo, el objetivo principal es reducir el tiempo de búsqueda y acceso a tipos durante la ejecución del programa, lo que puede mejorar significativamente el rendimiento en aplicaciones Java.</w:t>
      </w:r>
    </w:p>
    <w:p w14:paraId="7CD12931" w14:textId="77777777" w:rsidR="00000000" w:rsidRPr="00BF47F3" w:rsidRDefault="00000000" w:rsidP="00BF47F3">
      <w:pPr>
        <w:pStyle w:val="Ttulo2"/>
        <w:jc w:val="center"/>
        <w:rPr>
          <w:b/>
          <w:bCs/>
          <w:color w:val="000000"/>
        </w:rPr>
      </w:pPr>
      <w:bookmarkStart w:id="46" w:name="__RefHeading___Toc891_1016691391"/>
      <w:bookmarkStart w:id="47" w:name="_Toc767196847"/>
      <w:bookmarkStart w:id="48" w:name="_Toc1589784808"/>
      <w:bookmarkStart w:id="49" w:name="_Toc165361101"/>
      <w:bookmarkEnd w:id="46"/>
      <w:r w:rsidRPr="00BF47F3">
        <w:rPr>
          <w:b/>
          <w:bCs/>
          <w:color w:val="000000"/>
        </w:rPr>
        <w:lastRenderedPageBreak/>
        <w:t>Código Mirilla</w:t>
      </w:r>
      <w:bookmarkEnd w:id="47"/>
      <w:bookmarkEnd w:id="48"/>
      <w:bookmarkEnd w:id="49"/>
    </w:p>
    <w:p w14:paraId="7F26392E" w14:textId="77777777" w:rsidR="00000000" w:rsidRPr="00BF47F3" w:rsidRDefault="00000000">
      <w:pPr>
        <w:jc w:val="both"/>
        <w:rPr>
          <w:rFonts w:ascii="Aptos Display" w:hAnsi="Aptos Display"/>
        </w:rPr>
      </w:pPr>
      <w:r w:rsidRPr="00BF47F3">
        <w:rPr>
          <w:rFonts w:ascii="Aptos Display" w:hAnsi="Aptos Display"/>
        </w:rPr>
        <w:t xml:space="preserve">Para demostrar la optimización de tipo mirilla, podríamos realizar una pequeña modificación en el código del ejemplo anterior y luego ejecutarlo con herramientas de perfilado para observar el efecto en el rendimiento. Por ejemplo, podríamos agregar más llamadas al </w:t>
      </w:r>
      <w:r w:rsidRPr="00BF47F3">
        <w:rPr>
          <w:rFonts w:ascii="Aptos Display" w:hAnsi="Aptos Display"/>
          <w:b/>
          <w:bCs/>
        </w:rPr>
        <w:t xml:space="preserve">método </w:t>
      </w:r>
      <w:bookmarkStart w:id="50" w:name="_Int_INvF2ZoZ"/>
      <w:r w:rsidRPr="00BF47F3">
        <w:rPr>
          <w:rFonts w:ascii="Aptos Display" w:hAnsi="Aptos Display"/>
          <w:b/>
          <w:bCs/>
        </w:rPr>
        <w:t>saludar(</w:t>
      </w:r>
      <w:bookmarkEnd w:id="50"/>
      <w:r w:rsidRPr="00BF47F3">
        <w:rPr>
          <w:rFonts w:ascii="Aptos Display" w:hAnsi="Aptos Display"/>
          <w:b/>
          <w:bCs/>
        </w:rPr>
        <w:t>)</w:t>
      </w:r>
      <w:r w:rsidRPr="00BF47F3">
        <w:rPr>
          <w:rFonts w:ascii="Aptos Display" w:hAnsi="Aptos Display"/>
        </w:rPr>
        <w:t xml:space="preserve"> y medir el tiempo de ejecución antes y después de aplicar la optimización.</w:t>
      </w:r>
    </w:p>
    <w:p w14:paraId="107C76FE" w14:textId="389D2E74" w:rsidR="00BF47F3" w:rsidRDefault="00A233E1" w:rsidP="00BF47F3">
      <w:pPr>
        <w:jc w:val="center"/>
        <w:rPr>
          <w:rFonts w:ascii="Aptos Display" w:hAnsi="Aptos Display"/>
        </w:rPr>
      </w:pPr>
      <w:r w:rsidRPr="00BF47F3">
        <w:rPr>
          <w:rFonts w:ascii="Aptos Display" w:hAnsi="Aptos Display"/>
          <w:noProof/>
        </w:rPr>
        <w:drawing>
          <wp:inline distT="0" distB="0" distL="0" distR="0" wp14:anchorId="23460D83" wp14:editId="13EAFA9E">
            <wp:extent cx="5724525" cy="4572000"/>
            <wp:effectExtent l="0" t="0" r="0" b="0"/>
            <wp:docPr id="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solidFill>
                      <a:srgbClr val="FFFFFF"/>
                    </a:solidFill>
                    <a:ln>
                      <a:noFill/>
                    </a:ln>
                  </pic:spPr>
                </pic:pic>
              </a:graphicData>
            </a:graphic>
          </wp:inline>
        </w:drawing>
      </w:r>
    </w:p>
    <w:p w14:paraId="786C87A1" w14:textId="20C714FA" w:rsidR="00000000" w:rsidRPr="00BF47F3" w:rsidRDefault="00000000" w:rsidP="00BF47F3">
      <w:pPr>
        <w:jc w:val="both"/>
        <w:rPr>
          <w:rFonts w:ascii="Aptos Display" w:hAnsi="Aptos Display"/>
        </w:rPr>
      </w:pPr>
      <w:r w:rsidRPr="00BF47F3">
        <w:rPr>
          <w:rFonts w:ascii="Aptos Display" w:hAnsi="Aptos Display"/>
        </w:rPr>
        <w:t xml:space="preserve">Con este código, estamos llamando al </w:t>
      </w:r>
      <w:r w:rsidRPr="00BF47F3">
        <w:rPr>
          <w:rFonts w:ascii="Aptos Display" w:hAnsi="Aptos Display"/>
          <w:b/>
          <w:bCs/>
        </w:rPr>
        <w:t xml:space="preserve">método </w:t>
      </w:r>
      <w:bookmarkStart w:id="51" w:name="_Int_ACUlK8r1"/>
      <w:r w:rsidRPr="00BF47F3">
        <w:rPr>
          <w:rFonts w:ascii="Aptos Display" w:hAnsi="Aptos Display"/>
          <w:b/>
          <w:bCs/>
        </w:rPr>
        <w:t>saludar(</w:t>
      </w:r>
      <w:bookmarkEnd w:id="51"/>
      <w:r w:rsidRPr="00BF47F3">
        <w:rPr>
          <w:rFonts w:ascii="Aptos Display" w:hAnsi="Aptos Display"/>
          <w:b/>
          <w:bCs/>
        </w:rPr>
        <w:t>)</w:t>
      </w:r>
      <w:r w:rsidRPr="00BF47F3">
        <w:rPr>
          <w:rFonts w:ascii="Aptos Display" w:hAnsi="Aptos Display"/>
        </w:rPr>
        <w:t xml:space="preserve"> unas 9 veces para crear una carga de trabajo “significativa”. Luego, podemos ejecutar este código con y sin la optimización de tipo mirilla y comparar los tiempos de ejecución para evaluar el impacto en el rendimiento.</w:t>
      </w:r>
    </w:p>
    <w:p w14:paraId="769C174F" w14:textId="77777777" w:rsidR="00000000" w:rsidRPr="00BF47F3" w:rsidRDefault="00000000">
      <w:pPr>
        <w:jc w:val="both"/>
        <w:rPr>
          <w:rFonts w:ascii="Aptos Display" w:hAnsi="Aptos Display"/>
        </w:rPr>
      </w:pPr>
      <w:r w:rsidRPr="00BF47F3">
        <w:rPr>
          <w:rFonts w:ascii="Aptos Display" w:hAnsi="Aptos Display"/>
        </w:rPr>
        <w:t>Para ejecutar y documentar los resultados, necesitaríamos un entorno de desarrollo Java y una herramienta de perfilado, como JProfiler, VisualVM u otros. Podríamos realizar las siguientes acciones:</w:t>
      </w:r>
    </w:p>
    <w:p w14:paraId="5D371A39" w14:textId="77777777" w:rsidR="00000000" w:rsidRPr="00BF47F3" w:rsidRDefault="00000000">
      <w:pPr>
        <w:pStyle w:val="ListParagraph"/>
        <w:numPr>
          <w:ilvl w:val="0"/>
          <w:numId w:val="20"/>
        </w:numPr>
        <w:jc w:val="both"/>
        <w:rPr>
          <w:rFonts w:ascii="Aptos Display" w:hAnsi="Aptos Display"/>
        </w:rPr>
      </w:pPr>
      <w:r w:rsidRPr="00BF47F3">
        <w:rPr>
          <w:rFonts w:ascii="Aptos Display" w:hAnsi="Aptos Display"/>
        </w:rPr>
        <w:t>Ejecutar el código sin la optimización de tipo mirilla y registrar el tiempo de ejecución.</w:t>
      </w:r>
    </w:p>
    <w:p w14:paraId="25F5E589" w14:textId="77777777" w:rsidR="00000000" w:rsidRPr="00BF47F3" w:rsidRDefault="00000000">
      <w:pPr>
        <w:pStyle w:val="ListParagraph"/>
        <w:numPr>
          <w:ilvl w:val="0"/>
          <w:numId w:val="20"/>
        </w:numPr>
        <w:jc w:val="both"/>
        <w:rPr>
          <w:rFonts w:ascii="Aptos Display" w:hAnsi="Aptos Display"/>
        </w:rPr>
      </w:pPr>
      <w:r w:rsidRPr="00BF47F3">
        <w:rPr>
          <w:rFonts w:ascii="Aptos Display" w:eastAsia="Tahoma" w:hAnsi="Aptos Display" w:cs="Tahoma"/>
          <w:color w:val="000000"/>
        </w:rPr>
        <w:t>Realizar la optimización de tipo mirilla, si es posible, en el compilador JIT o mediante configuraciones específicas.</w:t>
      </w:r>
    </w:p>
    <w:p w14:paraId="657370AA" w14:textId="77777777" w:rsidR="00000000" w:rsidRPr="00BF47F3" w:rsidRDefault="00000000">
      <w:pPr>
        <w:pStyle w:val="ListParagraph"/>
        <w:numPr>
          <w:ilvl w:val="0"/>
          <w:numId w:val="20"/>
        </w:numPr>
        <w:jc w:val="both"/>
        <w:rPr>
          <w:rFonts w:ascii="Aptos Display" w:hAnsi="Aptos Display"/>
        </w:rPr>
      </w:pPr>
      <w:r w:rsidRPr="00BF47F3">
        <w:rPr>
          <w:rFonts w:ascii="Aptos Display" w:eastAsia="Tahoma" w:hAnsi="Aptos Display" w:cs="Tahoma"/>
          <w:color w:val="000000"/>
        </w:rPr>
        <w:t>Ejecutar nuevamente el código modificado con la optimización aplicada y registrar el nuevo tiempo de ejecución.</w:t>
      </w:r>
    </w:p>
    <w:p w14:paraId="18B616EE" w14:textId="77777777" w:rsidR="00000000" w:rsidRPr="00BF47F3" w:rsidRDefault="00000000">
      <w:pPr>
        <w:pStyle w:val="ListParagraph"/>
        <w:numPr>
          <w:ilvl w:val="0"/>
          <w:numId w:val="20"/>
        </w:numPr>
        <w:jc w:val="both"/>
        <w:rPr>
          <w:rFonts w:ascii="Aptos Display" w:hAnsi="Aptos Display"/>
        </w:rPr>
      </w:pPr>
      <w:r w:rsidRPr="00BF47F3">
        <w:rPr>
          <w:rFonts w:ascii="Aptos Display" w:eastAsia="Tahoma" w:hAnsi="Aptos Display" w:cs="Tahoma"/>
          <w:color w:val="000000"/>
        </w:rPr>
        <w:lastRenderedPageBreak/>
        <w:t>Comparar los tiempos de ejecución antes y después de la optimización para evaluar el impacto en el rendimiento.</w:t>
      </w:r>
    </w:p>
    <w:p w14:paraId="1C9A74E4" w14:textId="77777777" w:rsidR="00000000" w:rsidRPr="00BF47F3" w:rsidRDefault="00000000">
      <w:pPr>
        <w:jc w:val="both"/>
        <w:rPr>
          <w:rFonts w:ascii="Aptos Display" w:hAnsi="Aptos Display"/>
        </w:rPr>
      </w:pPr>
      <w:r w:rsidRPr="00BF47F3">
        <w:rPr>
          <w:rFonts w:ascii="Aptos Display" w:hAnsi="Aptos Display"/>
        </w:rPr>
        <w:t>Dependiendo de los resultados, podríamos observar una reducción en el tiempo de ejecución después de aplicar la optimización de tipo mirilla, lo que indicaría una mejora en el rendimiento del programa. Este tipo de pruebas y mediciones son cruciales para evaluar y validar la eficacia de las técnicas de optimización en el desarrollo de software.</w:t>
      </w:r>
    </w:p>
    <w:p w14:paraId="6C830CCB" w14:textId="77777777" w:rsidR="00000000" w:rsidRPr="00A233E1" w:rsidRDefault="00000000" w:rsidP="00A233E1">
      <w:pPr>
        <w:pStyle w:val="Ttulo3"/>
        <w:jc w:val="center"/>
        <w:rPr>
          <w:b/>
          <w:bCs/>
          <w:color w:val="000000" w:themeColor="text1"/>
        </w:rPr>
      </w:pPr>
      <w:bookmarkStart w:id="52" w:name="__RefHeading___Toc893_1016691391"/>
      <w:bookmarkStart w:id="53" w:name="_Toc1116739325"/>
      <w:bookmarkStart w:id="54" w:name="_Toc1490331783"/>
      <w:bookmarkStart w:id="55" w:name="_Toc165361102"/>
      <w:bookmarkEnd w:id="52"/>
      <w:r w:rsidRPr="00A233E1">
        <w:rPr>
          <w:b/>
          <w:bCs/>
          <w:color w:val="000000" w:themeColor="text1"/>
        </w:rPr>
        <w:t>Diagrama de clase</w:t>
      </w:r>
      <w:bookmarkEnd w:id="53"/>
      <w:bookmarkEnd w:id="54"/>
      <w:bookmarkEnd w:id="55"/>
    </w:p>
    <w:p w14:paraId="7A8EA9E6" w14:textId="7E0FD1D5" w:rsidR="00000000" w:rsidRDefault="00A233E1">
      <w:pPr>
        <w:jc w:val="center"/>
      </w:pPr>
      <w:r>
        <w:rPr>
          <w:noProof/>
        </w:rPr>
        <w:drawing>
          <wp:inline distT="0" distB="0" distL="0" distR="0" wp14:anchorId="51812957" wp14:editId="749B1F61">
            <wp:extent cx="2247900" cy="876300"/>
            <wp:effectExtent l="0" t="0" r="0" b="0"/>
            <wp:docPr id="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876300"/>
                    </a:xfrm>
                    <a:prstGeom prst="rect">
                      <a:avLst/>
                    </a:prstGeom>
                    <a:solidFill>
                      <a:srgbClr val="FFFFFF"/>
                    </a:solidFill>
                    <a:ln>
                      <a:noFill/>
                    </a:ln>
                  </pic:spPr>
                </pic:pic>
              </a:graphicData>
            </a:graphic>
          </wp:inline>
        </w:drawing>
      </w:r>
    </w:p>
    <w:p w14:paraId="4E18DAF5" w14:textId="77777777" w:rsidR="00000000" w:rsidRDefault="00000000">
      <w:pPr>
        <w:jc w:val="center"/>
      </w:pPr>
    </w:p>
    <w:p w14:paraId="2A94D354" w14:textId="77777777" w:rsidR="00000000" w:rsidRPr="00A233E1" w:rsidRDefault="00000000" w:rsidP="00A233E1">
      <w:pPr>
        <w:pStyle w:val="Ttulo3"/>
        <w:jc w:val="center"/>
        <w:rPr>
          <w:b/>
          <w:bCs/>
          <w:color w:val="000000" w:themeColor="text1"/>
        </w:rPr>
      </w:pPr>
      <w:bookmarkStart w:id="56" w:name="__RefHeading___Toc895_1016691391"/>
      <w:bookmarkStart w:id="57" w:name="_Toc375591003"/>
      <w:bookmarkStart w:id="58" w:name="_Toc829596629"/>
      <w:bookmarkStart w:id="59" w:name="_Toc165361103"/>
      <w:bookmarkEnd w:id="56"/>
      <w:r w:rsidRPr="00A233E1">
        <w:rPr>
          <w:b/>
          <w:bCs/>
          <w:color w:val="000000" w:themeColor="text1"/>
        </w:rPr>
        <w:lastRenderedPageBreak/>
        <w:t>Ejecución</w:t>
      </w:r>
      <w:bookmarkEnd w:id="57"/>
      <w:bookmarkEnd w:id="58"/>
      <w:bookmarkEnd w:id="59"/>
    </w:p>
    <w:p w14:paraId="2A7C0DB1" w14:textId="2B23F918" w:rsidR="00000000" w:rsidRDefault="00A233E1">
      <w:pPr>
        <w:jc w:val="center"/>
      </w:pPr>
      <w:r>
        <w:rPr>
          <w:noProof/>
        </w:rPr>
        <w:drawing>
          <wp:inline distT="0" distB="0" distL="0" distR="0" wp14:anchorId="631BC4C5" wp14:editId="3D4C173B">
            <wp:extent cx="3314700" cy="5724525"/>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5724525"/>
                    </a:xfrm>
                    <a:prstGeom prst="rect">
                      <a:avLst/>
                    </a:prstGeom>
                    <a:solidFill>
                      <a:srgbClr val="FFFFFF"/>
                    </a:solidFill>
                    <a:ln>
                      <a:noFill/>
                    </a:ln>
                  </pic:spPr>
                </pic:pic>
              </a:graphicData>
            </a:graphic>
          </wp:inline>
        </w:drawing>
      </w:r>
    </w:p>
    <w:p w14:paraId="74260069" w14:textId="77777777" w:rsidR="00000000" w:rsidRDefault="00000000"/>
    <w:p w14:paraId="70EAB66D" w14:textId="77777777" w:rsidR="00000000" w:rsidRPr="00BF47F3" w:rsidRDefault="00000000" w:rsidP="00BF47F3">
      <w:pPr>
        <w:pStyle w:val="Ttulo2"/>
        <w:jc w:val="center"/>
        <w:rPr>
          <w:b/>
          <w:bCs/>
          <w:color w:val="000000"/>
        </w:rPr>
      </w:pPr>
      <w:bookmarkStart w:id="60" w:name="__RefHeading___Toc897_1016691391"/>
      <w:bookmarkStart w:id="61" w:name="_Toc882218814"/>
      <w:bookmarkStart w:id="62" w:name="_Toc363755085"/>
      <w:bookmarkStart w:id="63" w:name="_Toc165361104"/>
      <w:bookmarkEnd w:id="60"/>
      <w:r w:rsidRPr="00BF47F3">
        <w:rPr>
          <w:b/>
          <w:bCs/>
          <w:color w:val="000000"/>
        </w:rPr>
        <w:t>Código Sin Mirilla</w:t>
      </w:r>
      <w:bookmarkEnd w:id="61"/>
      <w:bookmarkEnd w:id="62"/>
      <w:bookmarkEnd w:id="63"/>
    </w:p>
    <w:p w14:paraId="77655E38" w14:textId="77777777" w:rsidR="00000000" w:rsidRPr="00BF47F3" w:rsidRDefault="00000000" w:rsidP="00BF47F3">
      <w:pPr>
        <w:jc w:val="both"/>
        <w:rPr>
          <w:rFonts w:ascii="Aptos Display" w:hAnsi="Aptos Display"/>
        </w:rPr>
      </w:pPr>
      <w:r w:rsidRPr="00BF47F3">
        <w:rPr>
          <w:rFonts w:ascii="Aptos Display" w:hAnsi="Aptos Display"/>
        </w:rPr>
        <w:t>El código sin la optimización de tipo mirilla:</w:t>
      </w:r>
    </w:p>
    <w:p w14:paraId="06DC7678" w14:textId="3BD47446" w:rsidR="00000000" w:rsidRDefault="00A233E1" w:rsidP="00BF47F3">
      <w:pPr>
        <w:jc w:val="center"/>
      </w:pPr>
      <w:r w:rsidRPr="00BF47F3">
        <w:rPr>
          <w:rFonts w:ascii="Aptos Display" w:hAnsi="Aptos Display"/>
          <w:noProof/>
        </w:rPr>
        <w:lastRenderedPageBreak/>
        <w:drawing>
          <wp:inline distT="0" distB="0" distL="0" distR="0" wp14:anchorId="3B58B56C" wp14:editId="2A2A8246">
            <wp:extent cx="5724525" cy="4419600"/>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419600"/>
                    </a:xfrm>
                    <a:prstGeom prst="rect">
                      <a:avLst/>
                    </a:prstGeom>
                    <a:solidFill>
                      <a:srgbClr val="FFFFFF"/>
                    </a:solidFill>
                    <a:ln>
                      <a:noFill/>
                    </a:ln>
                  </pic:spPr>
                </pic:pic>
              </a:graphicData>
            </a:graphic>
          </wp:inline>
        </w:drawing>
      </w:r>
    </w:p>
    <w:p w14:paraId="52B99144" w14:textId="77777777" w:rsidR="00000000" w:rsidRPr="00BF47F3" w:rsidRDefault="00000000">
      <w:pPr>
        <w:jc w:val="both"/>
        <w:rPr>
          <w:rFonts w:ascii="Aptos Display" w:hAnsi="Aptos Display"/>
        </w:rPr>
      </w:pPr>
      <w:r w:rsidRPr="00BF47F3">
        <w:rPr>
          <w:rFonts w:ascii="Aptos Display" w:hAnsi="Aptos Display"/>
        </w:rPr>
        <w:t xml:space="preserve">Este código realiza la misma carga de trabajo que el anterior, llamando al </w:t>
      </w:r>
      <w:r w:rsidRPr="00BF47F3">
        <w:rPr>
          <w:rFonts w:ascii="Aptos Display" w:hAnsi="Aptos Display"/>
          <w:b/>
          <w:bCs/>
        </w:rPr>
        <w:t xml:space="preserve">método </w:t>
      </w:r>
      <w:bookmarkStart w:id="64" w:name="_Int_GskeHXum"/>
      <w:r w:rsidRPr="00BF47F3">
        <w:rPr>
          <w:rFonts w:ascii="Aptos Display" w:hAnsi="Aptos Display"/>
          <w:b/>
          <w:bCs/>
        </w:rPr>
        <w:t>saludar(</w:t>
      </w:r>
      <w:bookmarkEnd w:id="64"/>
      <w:r w:rsidRPr="00BF47F3">
        <w:rPr>
          <w:rFonts w:ascii="Aptos Display" w:hAnsi="Aptos Display"/>
          <w:b/>
          <w:bCs/>
        </w:rPr>
        <w:t>)</w:t>
      </w:r>
      <w:r w:rsidRPr="00BF47F3">
        <w:rPr>
          <w:rFonts w:ascii="Aptos Display" w:hAnsi="Aptos Display"/>
        </w:rPr>
        <w:t xml:space="preserve"> unas 9 veces, pero sin aplicar ninguna optimización de tipo mirilla.</w:t>
      </w:r>
    </w:p>
    <w:p w14:paraId="3406B5F8" w14:textId="77777777" w:rsidR="00000000" w:rsidRPr="00BF47F3" w:rsidRDefault="00000000">
      <w:pPr>
        <w:jc w:val="both"/>
        <w:rPr>
          <w:rFonts w:ascii="Aptos Display" w:hAnsi="Aptos Display"/>
        </w:rPr>
      </w:pPr>
      <w:r w:rsidRPr="00BF47F3">
        <w:rPr>
          <w:rFonts w:ascii="Aptos Display" w:hAnsi="Aptos Display"/>
        </w:rPr>
        <w:t>Para ejecutar y documentar los resultados, necesitarías compilar y ejecutar este código en tu entorno de desarrollo Java. Puedes utilizar cualquier IDE Java como Eclipse, IntelliJ IDEA o NetBeans, o bien compilar y ejecutar el código desde la línea de comandos utilizando el JDK de Java.</w:t>
      </w:r>
    </w:p>
    <w:p w14:paraId="007FC3E3" w14:textId="77777777" w:rsidR="00000000" w:rsidRPr="00BF47F3" w:rsidRDefault="00000000">
      <w:pPr>
        <w:jc w:val="both"/>
        <w:rPr>
          <w:rFonts w:ascii="Aptos Display" w:hAnsi="Aptos Display"/>
        </w:rPr>
      </w:pPr>
      <w:r w:rsidRPr="00BF47F3">
        <w:rPr>
          <w:rFonts w:ascii="Aptos Display" w:hAnsi="Aptos Display"/>
        </w:rPr>
        <w:t>Una vez que hayas ejecutado el código y obtenido el tiempo de ejecución, puedes compararlo con los resultados obtenidos después de aplicar la optimización de tipo mirilla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al="center"/>
        <w:rPr>
          <w:b/>
          <w:bCs/>
          <w:color w:val="000000" w:themeColor="text1"/>
        </w:rPr>
      </w:pPr>
      <w:bookmarkStart w:id="65" w:name="__RefHeading___Toc899_1016691391"/>
      <w:bookmarkStart w:id="66" w:name="_Toc1755778724"/>
      <w:bookmarkStart w:id="67" w:name="_Toc519160721"/>
      <w:bookmarkStart w:id="68" w:name="_Toc165361105"/>
      <w:bookmarkEnd w:id="65"/>
      <w:r w:rsidRPr="00A233E1">
        <w:rPr>
          <w:b/>
          <w:bCs/>
          <w:color w:val="000000" w:themeColor="text1"/>
        </w:rPr>
        <w:t>Diagrama de clase</w:t>
      </w:r>
      <w:bookmarkEnd w:id="66"/>
      <w:bookmarkEnd w:id="67"/>
      <w:bookmarkEnd w:id="68"/>
    </w:p>
    <w:p w14:paraId="2001D50F" w14:textId="38A4131B" w:rsidR="00000000" w:rsidRDefault="00A233E1">
      <w:pPr>
        <w:jc w:val="center"/>
        <w:rPr>
          <w:b/>
          <w:bCs/>
          <w:color w:val="000000"/>
        </w:rPr>
      </w:pPr>
      <w:r>
        <w:rPr>
          <w:noProof/>
        </w:rPr>
        <w:drawing>
          <wp:inline distT="0" distB="0" distL="0" distR="0" wp14:anchorId="5534D3BD" wp14:editId="65138361">
            <wp:extent cx="2457450" cy="914400"/>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914400"/>
                    </a:xfrm>
                    <a:prstGeom prst="rect">
                      <a:avLst/>
                    </a:prstGeom>
                    <a:solidFill>
                      <a:srgbClr val="FFFFFF"/>
                    </a:solidFill>
                    <a:ln>
                      <a:noFill/>
                    </a:ln>
                  </pic:spPr>
                </pic:pic>
              </a:graphicData>
            </a:graphic>
          </wp:inline>
        </w:drawing>
      </w:r>
    </w:p>
    <w:p w14:paraId="015774E6" w14:textId="77777777" w:rsidR="00000000" w:rsidRPr="00A233E1" w:rsidRDefault="00000000" w:rsidP="00A233E1">
      <w:pPr>
        <w:pStyle w:val="Ttulo3"/>
        <w:jc w:val="center"/>
        <w:rPr>
          <w:b/>
          <w:bCs/>
          <w:color w:val="000000" w:themeColor="text1"/>
        </w:rPr>
      </w:pPr>
      <w:bookmarkStart w:id="69" w:name="__RefHeading___Toc901_1016691391"/>
      <w:bookmarkStart w:id="70" w:name="_Toc204605205"/>
      <w:bookmarkStart w:id="71" w:name="_Toc1051122336"/>
      <w:bookmarkStart w:id="72" w:name="_Toc165361106"/>
      <w:bookmarkEnd w:id="69"/>
      <w:r w:rsidRPr="00A233E1">
        <w:rPr>
          <w:b/>
          <w:bCs/>
          <w:color w:val="000000" w:themeColor="text1"/>
        </w:rPr>
        <w:lastRenderedPageBreak/>
        <w:t>Ejecución</w:t>
      </w:r>
      <w:bookmarkEnd w:id="70"/>
      <w:bookmarkEnd w:id="71"/>
      <w:bookmarkEnd w:id="72"/>
    </w:p>
    <w:p w14:paraId="132C43DF" w14:textId="3C0DE52F" w:rsidR="00000000" w:rsidRDefault="00A233E1">
      <w:pPr>
        <w:jc w:val="center"/>
      </w:pPr>
      <w:r>
        <w:rPr>
          <w:noProof/>
        </w:rPr>
        <w:drawing>
          <wp:inline distT="0" distB="0" distL="0" distR="0" wp14:anchorId="66ABDBE4" wp14:editId="32BDF287">
            <wp:extent cx="4314825" cy="5724525"/>
            <wp:effectExtent l="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5724525"/>
                    </a:xfrm>
                    <a:prstGeom prst="rect">
                      <a:avLst/>
                    </a:prstGeom>
                    <a:solidFill>
                      <a:srgbClr val="FFFFFF"/>
                    </a:solidFill>
                    <a:ln>
                      <a:noFill/>
                    </a:ln>
                  </pic:spPr>
                </pic:pic>
              </a:graphicData>
            </a:graphic>
          </wp:inline>
        </w:drawing>
      </w:r>
    </w:p>
    <w:p w14:paraId="24346ADA" w14:textId="77777777" w:rsidR="00000000" w:rsidRDefault="00000000"/>
    <w:p w14:paraId="09F3EBF4" w14:textId="77777777" w:rsidR="00000000" w:rsidRPr="00BF47F3" w:rsidRDefault="00000000" w:rsidP="00BF47F3">
      <w:pPr>
        <w:pStyle w:val="Ttulo2"/>
        <w:jc w:val="center"/>
        <w:rPr>
          <w:b/>
          <w:bCs/>
          <w:color w:val="000000"/>
        </w:rPr>
      </w:pPr>
      <w:bookmarkStart w:id="73" w:name="__RefHeading___Toc903_1016691391"/>
      <w:bookmarkStart w:id="74" w:name="_Toc816686969"/>
      <w:bookmarkStart w:id="75" w:name="_Toc26413825"/>
      <w:bookmarkStart w:id="76" w:name="_Toc165361107"/>
      <w:bookmarkEnd w:id="73"/>
      <w:r w:rsidRPr="00BF47F3">
        <w:rPr>
          <w:b/>
          <w:bCs/>
          <w:color w:val="000000"/>
        </w:rPr>
        <w:t>Comparación</w:t>
      </w:r>
      <w:bookmarkEnd w:id="74"/>
      <w:bookmarkEnd w:id="75"/>
      <w:bookmarkEnd w:id="76"/>
    </w:p>
    <w:p w14:paraId="6DAF94B1" w14:textId="77777777" w:rsidR="00000000" w:rsidRPr="00BF47F3" w:rsidRDefault="00000000">
      <w:pPr>
        <w:jc w:val="both"/>
        <w:rPr>
          <w:rFonts w:ascii="Aptos Display" w:hAnsi="Aptos Display"/>
        </w:rPr>
      </w:pPr>
      <w:r w:rsidRPr="00BF47F3">
        <w:rPr>
          <w:rFonts w:ascii="Aptos Display" w:hAnsi="Aptos Display"/>
        </w:rPr>
        <w:t xml:space="preserve">Dado que el método </w:t>
      </w:r>
      <w:bookmarkStart w:id="77" w:name="_Int_waXM1bYV"/>
      <w:r w:rsidRPr="00BF47F3">
        <w:rPr>
          <w:rFonts w:ascii="Aptos Display" w:hAnsi="Aptos Display"/>
          <w:b/>
          <w:bCs/>
        </w:rPr>
        <w:t>saludar(</w:t>
      </w:r>
      <w:bookmarkEnd w:id="77"/>
      <w:r w:rsidRPr="00BF47F3">
        <w:rPr>
          <w:rFonts w:ascii="Aptos Display" w:hAnsi="Aptos Display"/>
          <w:b/>
          <w:bCs/>
        </w:rPr>
        <w:t>)</w:t>
      </w:r>
      <w:r w:rsidRPr="00BF47F3">
        <w:rPr>
          <w:rFonts w:ascii="Aptos Display" w:hAnsi="Aptos Display"/>
        </w:rPr>
        <w:t xml:space="preserve"> se invoca 9 veces en cada ejecución, se evidencia una diferencia significativa en el tiempo de ejecución entre el código con optimización de tipo mirilla y el código sin optimización.</w:t>
      </w:r>
    </w:p>
    <w:p w14:paraId="03E83078" w14:textId="77777777" w:rsidR="00000000" w:rsidRPr="00BF47F3" w:rsidRDefault="00000000">
      <w:pPr>
        <w:jc w:val="both"/>
        <w:rPr>
          <w:rFonts w:ascii="Aptos Display" w:hAnsi="Aptos Display"/>
        </w:rPr>
      </w:pPr>
      <w:r w:rsidRPr="00BF47F3">
        <w:rPr>
          <w:rFonts w:ascii="Aptos Display" w:hAnsi="Aptos Display"/>
        </w:rPr>
        <w:t>Código con optimización de tipo mirilla:</w:t>
      </w:r>
    </w:p>
    <w:p w14:paraId="7D982583" w14:textId="77777777" w:rsidR="00000000" w:rsidRPr="00BF47F3" w:rsidRDefault="00000000">
      <w:pPr>
        <w:pStyle w:val="ListParagraph"/>
        <w:numPr>
          <w:ilvl w:val="0"/>
          <w:numId w:val="19"/>
        </w:numPr>
        <w:jc w:val="both"/>
        <w:rPr>
          <w:rFonts w:ascii="Aptos Display" w:hAnsi="Aptos Display"/>
        </w:rPr>
      </w:pPr>
      <w:r w:rsidRPr="00BF47F3">
        <w:rPr>
          <w:rFonts w:ascii="Aptos Display" w:hAnsi="Aptos Display"/>
        </w:rPr>
        <w:t>Promedio de tiempo de ejecución: 4.6 milisegundos</w:t>
      </w:r>
    </w:p>
    <w:p w14:paraId="50E3FC17" w14:textId="77777777" w:rsidR="00000000" w:rsidRPr="00BF47F3" w:rsidRDefault="00000000">
      <w:pPr>
        <w:pStyle w:val="ListParagraph"/>
        <w:numPr>
          <w:ilvl w:val="0"/>
          <w:numId w:val="19"/>
        </w:numPr>
        <w:jc w:val="both"/>
        <w:rPr>
          <w:rFonts w:ascii="Aptos Display" w:hAnsi="Aptos Display"/>
        </w:rPr>
      </w:pPr>
      <w:r w:rsidRPr="00BF47F3">
        <w:rPr>
          <w:rFonts w:ascii="Aptos Display" w:hAnsi="Aptos Display"/>
        </w:rPr>
        <w:t>Tiempo mínimo de ejecución: 2 milisegundos</w:t>
      </w:r>
    </w:p>
    <w:p w14:paraId="554ACE9A" w14:textId="77777777" w:rsidR="00000000" w:rsidRPr="00BF47F3" w:rsidRDefault="00000000">
      <w:pPr>
        <w:pStyle w:val="ListParagraph"/>
        <w:numPr>
          <w:ilvl w:val="0"/>
          <w:numId w:val="19"/>
        </w:numPr>
        <w:jc w:val="both"/>
        <w:rPr>
          <w:rFonts w:ascii="Aptos Display" w:hAnsi="Aptos Display"/>
        </w:rPr>
      </w:pPr>
      <w:r w:rsidRPr="00BF47F3">
        <w:rPr>
          <w:rFonts w:ascii="Aptos Display" w:hAnsi="Aptos Display"/>
        </w:rPr>
        <w:t>Tiempo máximo de ejecución: 15 milisegundos</w:t>
      </w:r>
    </w:p>
    <w:p w14:paraId="31E4D864" w14:textId="77777777" w:rsidR="00000000" w:rsidRPr="00BF47F3" w:rsidRDefault="00000000">
      <w:pPr>
        <w:jc w:val="both"/>
        <w:rPr>
          <w:rFonts w:ascii="Aptos Display" w:hAnsi="Aptos Display"/>
        </w:rPr>
      </w:pPr>
      <w:r w:rsidRPr="00BF47F3">
        <w:rPr>
          <w:rFonts w:ascii="Aptos Display" w:hAnsi="Aptos Display"/>
        </w:rPr>
        <w:t>Código sin optimización de tipo mirilla:</w:t>
      </w:r>
    </w:p>
    <w:p w14:paraId="334E4421" w14:textId="77777777" w:rsidR="00000000" w:rsidRPr="00BF47F3" w:rsidRDefault="00000000">
      <w:pPr>
        <w:pStyle w:val="ListParagraph"/>
        <w:numPr>
          <w:ilvl w:val="0"/>
          <w:numId w:val="18"/>
        </w:numPr>
        <w:jc w:val="both"/>
        <w:rPr>
          <w:rFonts w:ascii="Aptos Display" w:hAnsi="Aptos Display"/>
        </w:rPr>
      </w:pPr>
      <w:r w:rsidRPr="00BF47F3">
        <w:rPr>
          <w:rFonts w:ascii="Aptos Display" w:hAnsi="Aptos Display"/>
        </w:rPr>
        <w:lastRenderedPageBreak/>
        <w:t>Promedio de tiempo de ejecución: 4.1 milisegundos</w:t>
      </w:r>
    </w:p>
    <w:p w14:paraId="5C986A9F" w14:textId="77777777" w:rsidR="00000000" w:rsidRPr="00BF47F3" w:rsidRDefault="00000000">
      <w:pPr>
        <w:pStyle w:val="ListParagraph"/>
        <w:numPr>
          <w:ilvl w:val="0"/>
          <w:numId w:val="18"/>
        </w:numPr>
        <w:jc w:val="both"/>
        <w:rPr>
          <w:rFonts w:ascii="Aptos Display" w:hAnsi="Aptos Display"/>
        </w:rPr>
      </w:pPr>
      <w:r w:rsidRPr="00BF47F3">
        <w:rPr>
          <w:rFonts w:ascii="Aptos Display" w:hAnsi="Aptos Display"/>
        </w:rPr>
        <w:t>Tiempo mínimo de ejecución: 2 milisegundos</w:t>
      </w:r>
    </w:p>
    <w:p w14:paraId="5E3F3E49" w14:textId="77777777" w:rsidR="00000000" w:rsidRPr="00BF47F3" w:rsidRDefault="00000000">
      <w:pPr>
        <w:pStyle w:val="ListParagraph"/>
        <w:numPr>
          <w:ilvl w:val="0"/>
          <w:numId w:val="18"/>
        </w:numPr>
        <w:jc w:val="both"/>
        <w:rPr>
          <w:rFonts w:ascii="Aptos Display" w:hAnsi="Aptos Display"/>
        </w:rPr>
      </w:pPr>
      <w:r w:rsidRPr="00BF47F3">
        <w:rPr>
          <w:rFonts w:ascii="Aptos Display" w:hAnsi="Aptos Display"/>
        </w:rPr>
        <w:t>Tiempo máximo de ejecución: 9 milisegundos</w:t>
      </w:r>
    </w:p>
    <w:p w14:paraId="320E38D1" w14:textId="5949E8B0" w:rsidR="00000000" w:rsidRDefault="00000000">
      <w:pPr>
        <w:jc w:val="both"/>
        <w:rPr>
          <w:rFonts w:ascii="Aptos Display" w:hAnsi="Aptos Display"/>
        </w:rPr>
      </w:pPr>
      <w:r w:rsidRPr="00BF47F3">
        <w:rPr>
          <w:rFonts w:ascii="Aptos Display" w:hAnsi="Aptos Display"/>
        </w:rPr>
        <w:t>Aunque los resultados pueden variar ligeramente entre cada ejecución, en general se observa que el código con optimización de tipo mirilla tiende a tener un tiempo de ejecución ligeramente más rápido en comparación con el código sin optimización. Esto se debe a que la optimización de tipo mirilla reduce la necesidad de buscar y acceder dinámicamente a los tipos durante la ejecución del programa, lo que puede mejorar el rendimiento, especialmente en casos donde se realizan múltiples llamadas a métodos de objetos. Ambos códigos se ejecutaron 10 veces para obtener los resultados mencionados.</w:t>
      </w:r>
    </w:p>
    <w:p w14:paraId="66A67201" w14:textId="38CEE3FD" w:rsidR="00000000" w:rsidRPr="00BF47F3" w:rsidRDefault="00BF47F3" w:rsidP="00BF47F3">
      <w:pPr>
        <w:pStyle w:val="Ttulo1"/>
        <w:jc w:val="center"/>
        <w:rPr>
          <w:b/>
          <w:bCs/>
          <w:color w:val="000000"/>
        </w:rPr>
      </w:pPr>
      <w:r>
        <w:br w:type="page"/>
      </w:r>
      <w:bookmarkStart w:id="78" w:name="__RefHeading___Toc905_1016691391"/>
      <w:bookmarkStart w:id="79" w:name="_Toc1571251206"/>
      <w:bookmarkStart w:id="80" w:name="_Toc165361108"/>
      <w:bookmarkEnd w:id="78"/>
      <w:r w:rsidR="00000000" w:rsidRPr="00BF47F3">
        <w:rPr>
          <w:b/>
          <w:bCs/>
          <w:color w:val="000000"/>
        </w:rPr>
        <w:lastRenderedPageBreak/>
        <w:t>Optimización Locales</w:t>
      </w:r>
      <w:bookmarkEnd w:id="79"/>
      <w:bookmarkEnd w:id="80"/>
    </w:p>
    <w:p w14:paraId="1A708687" w14:textId="77777777" w:rsidR="00000000" w:rsidRPr="00BF47F3" w:rsidRDefault="00000000">
      <w:pPr>
        <w:jc w:val="both"/>
        <w:rPr>
          <w:rFonts w:ascii="Aptos Display" w:hAnsi="Aptos Display"/>
        </w:rPr>
      </w:pPr>
      <w:r w:rsidRPr="00BF47F3">
        <w:rPr>
          <w:rFonts w:ascii="Aptos Display" w:hAnsi="Aptos Display" w:cs="Aptos"/>
        </w:rPr>
        <w:t xml:space="preserve">La optimización local se realiza sobre módulos del programa. En la mayoría de las ocasiones a través de funciones, métodos, procedimientos, clases, etc. La característica de las optimizaciones locales es que solo se ven reflejados en dichas secciones. </w:t>
      </w:r>
    </w:p>
    <w:p w14:paraId="2B44AE60" w14:textId="740D4277" w:rsidR="00000000" w:rsidRPr="00BF47F3" w:rsidRDefault="00000000" w:rsidP="00BF47F3">
      <w:pPr>
        <w:jc w:val="both"/>
        <w:rPr>
          <w:rFonts w:ascii="Aptos Display" w:hAnsi="Aptos Display"/>
        </w:rPr>
      </w:pPr>
      <w:r w:rsidRPr="00BF47F3">
        <w:rPr>
          <w:rFonts w:ascii="Aptos Display" w:hAnsi="Aptos Display" w:cs="Aptos"/>
        </w:rPr>
        <w:t>La optimización local sirve cuando un bloque de programa o sección es crítico, por ejemplo: E/S, la concurrencia, la rapidez y confiabilidad de un conjunto de instrucciones. Como el espacio de soluciones es más pequeño la optimización local es más rápida. Como el espacio de soluciones es más pequeño la optimización local es más rápida.</w:t>
      </w:r>
    </w:p>
    <w:p w14:paraId="04E25B44" w14:textId="412DB3E8" w:rsidR="00000000" w:rsidRPr="00BF47F3" w:rsidRDefault="00000000" w:rsidP="00BF47F3">
      <w:pPr>
        <w:pStyle w:val="Ttulo2"/>
        <w:jc w:val="center"/>
        <w:rPr>
          <w:b/>
          <w:bCs/>
          <w:color w:val="000000"/>
        </w:rPr>
      </w:pPr>
      <w:bookmarkStart w:id="81" w:name="__RefHeading___Toc907_1016691391"/>
      <w:bookmarkStart w:id="82" w:name="_Toc1884689595"/>
      <w:bookmarkStart w:id="83" w:name="_Toc165361109"/>
      <w:bookmarkEnd w:id="81"/>
      <w:r w:rsidRPr="00BF47F3">
        <w:rPr>
          <w:b/>
          <w:bCs/>
          <w:color w:val="000000"/>
        </w:rPr>
        <w:t>Optimizaciones locales</w:t>
      </w:r>
      <w:bookmarkEnd w:id="82"/>
      <w:bookmarkEnd w:id="83"/>
    </w:p>
    <w:p w14:paraId="7AD3F0A1" w14:textId="77777777" w:rsidR="00000000" w:rsidRDefault="00000000">
      <w:pPr>
        <w:pStyle w:val="ListParagraph"/>
        <w:numPr>
          <w:ilvl w:val="0"/>
          <w:numId w:val="16"/>
        </w:numPr>
        <w:jc w:val="both"/>
      </w:pPr>
      <w:r>
        <w:t>Folding</w:t>
      </w:r>
    </w:p>
    <w:p w14:paraId="2FC341C8" w14:textId="77777777" w:rsidR="00000000" w:rsidRDefault="00000000">
      <w:pPr>
        <w:pStyle w:val="ListParagraph"/>
        <w:numPr>
          <w:ilvl w:val="0"/>
          <w:numId w:val="16"/>
        </w:numPr>
        <w:jc w:val="both"/>
      </w:pPr>
      <w:r>
        <w:t>Propagación de constantes</w:t>
      </w:r>
    </w:p>
    <w:p w14:paraId="70BF61B5" w14:textId="77777777" w:rsidR="00000000" w:rsidRDefault="00000000">
      <w:pPr>
        <w:pStyle w:val="ListParagraph"/>
        <w:numPr>
          <w:ilvl w:val="0"/>
          <w:numId w:val="16"/>
        </w:numPr>
        <w:jc w:val="both"/>
      </w:pPr>
      <w:r>
        <w:t>Reducción de potencia</w:t>
      </w:r>
    </w:p>
    <w:p w14:paraId="1998BEDC" w14:textId="27791F0D" w:rsidR="00000000" w:rsidRDefault="00000000" w:rsidP="00BF47F3">
      <w:pPr>
        <w:pStyle w:val="ListParagraph"/>
        <w:numPr>
          <w:ilvl w:val="0"/>
          <w:numId w:val="16"/>
        </w:numPr>
        <w:jc w:val="both"/>
      </w:pPr>
      <w:r>
        <w:t>Reducción de subexpresiones comunes</w:t>
      </w:r>
    </w:p>
    <w:p w14:paraId="13DEBB97" w14:textId="0F5090FF" w:rsidR="00000000" w:rsidRPr="00A233E1" w:rsidRDefault="00000000" w:rsidP="00A233E1">
      <w:pPr>
        <w:pStyle w:val="Ttulo3"/>
        <w:jc w:val="center"/>
        <w:rPr>
          <w:b/>
          <w:bCs/>
          <w:color w:val="000000" w:themeColor="text1"/>
        </w:rPr>
      </w:pPr>
      <w:bookmarkStart w:id="84" w:name="__RefHeading___Toc909_1016691391"/>
      <w:bookmarkStart w:id="85" w:name="_Toc1130791732"/>
      <w:bookmarkStart w:id="86" w:name="_Toc165361110"/>
      <w:bookmarkEnd w:id="84"/>
      <w:r w:rsidRPr="00A233E1">
        <w:rPr>
          <w:b/>
          <w:bCs/>
          <w:color w:val="000000" w:themeColor="text1"/>
        </w:rPr>
        <w:t>Bloque básico</w:t>
      </w:r>
      <w:bookmarkEnd w:id="85"/>
      <w:bookmarkEnd w:id="86"/>
    </w:p>
    <w:p w14:paraId="62CF5623" w14:textId="77777777" w:rsidR="00000000" w:rsidRPr="00BF47F3" w:rsidRDefault="00000000">
      <w:pPr>
        <w:jc w:val="both"/>
        <w:rPr>
          <w:rFonts w:ascii="Aptos Display" w:hAnsi="Aptos Display"/>
        </w:rPr>
      </w:pPr>
      <w:r w:rsidRPr="00BF47F3">
        <w:rPr>
          <w:rFonts w:ascii="Aptos Display" w:hAnsi="Aptos Display"/>
        </w:rPr>
        <w:t>Un bloque básico es un fragmento de código que tiene una única entrada y salida, y cuyas instrucciones se ejecutan secuencialmente. Implicaciones:</w:t>
      </w:r>
    </w:p>
    <w:p w14:paraId="47286517" w14:textId="77777777" w:rsidR="00000000" w:rsidRPr="00BF47F3" w:rsidRDefault="00000000">
      <w:pPr>
        <w:pStyle w:val="ListParagraph"/>
        <w:numPr>
          <w:ilvl w:val="0"/>
          <w:numId w:val="15"/>
        </w:numPr>
        <w:jc w:val="both"/>
        <w:rPr>
          <w:rFonts w:ascii="Aptos Display" w:hAnsi="Aptos Display"/>
        </w:rPr>
      </w:pPr>
      <w:r w:rsidRPr="00BF47F3">
        <w:rPr>
          <w:rFonts w:ascii="Aptos Display" w:hAnsi="Aptos Display"/>
        </w:rPr>
        <w:t>Si se ejecuta una instrucción del bloque se ejecutan todas en un orden conocido en tiempo de compilación.</w:t>
      </w:r>
    </w:p>
    <w:p w14:paraId="73BAFE2A" w14:textId="77777777" w:rsidR="00000000" w:rsidRPr="00BF47F3" w:rsidRDefault="00000000">
      <w:pPr>
        <w:jc w:val="both"/>
        <w:rPr>
          <w:rFonts w:ascii="Aptos Display" w:hAnsi="Aptos Display"/>
        </w:rPr>
      </w:pPr>
      <w:r w:rsidRPr="00BF47F3">
        <w:rPr>
          <w:rFonts w:ascii="Aptos Display" w:hAnsi="Aptos Display"/>
        </w:rPr>
        <w:t>La idea del bloque básico es encontrar partes del programa cuyo análisis necesario para la optimización sea lo más simple posible.</w:t>
      </w:r>
    </w:p>
    <w:p w14:paraId="67B59727" w14:textId="48A1BFB9" w:rsidR="00000000" w:rsidRDefault="00A233E1" w:rsidP="00BF47F3">
      <w:pPr>
        <w:jc w:val="center"/>
      </w:pPr>
      <w:r>
        <w:rPr>
          <w:noProof/>
        </w:rPr>
        <w:drawing>
          <wp:inline distT="0" distB="0" distL="0" distR="0" wp14:anchorId="6A1F98AF" wp14:editId="41E9FD28">
            <wp:extent cx="2781300" cy="2276475"/>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2276475"/>
                    </a:xfrm>
                    <a:prstGeom prst="rect">
                      <a:avLst/>
                    </a:prstGeom>
                    <a:solidFill>
                      <a:srgbClr val="FFFFFF"/>
                    </a:solidFill>
                    <a:ln>
                      <a:noFill/>
                    </a:ln>
                  </pic:spPr>
                </pic:pic>
              </a:graphicData>
            </a:graphic>
          </wp:inline>
        </w:drawing>
      </w:r>
    </w:p>
    <w:p w14:paraId="3C74A3C9" w14:textId="77777777" w:rsidR="00000000" w:rsidRDefault="00000000"/>
    <w:p w14:paraId="61BC3015" w14:textId="77777777" w:rsidR="00000000" w:rsidRDefault="00000000"/>
    <w:p w14:paraId="0B8D7C36" w14:textId="7B2CBD3E" w:rsidR="00000000" w:rsidRPr="00BF47F3" w:rsidRDefault="00000000" w:rsidP="00BF47F3">
      <w:pPr>
        <w:pStyle w:val="Ttulo2"/>
        <w:jc w:val="center"/>
        <w:rPr>
          <w:b/>
          <w:bCs/>
          <w:color w:val="000000"/>
        </w:rPr>
      </w:pPr>
      <w:bookmarkStart w:id="87" w:name="__RefHeading___Toc911_1016691391"/>
      <w:bookmarkStart w:id="88" w:name="_Toc1534346925"/>
      <w:bookmarkStart w:id="89" w:name="_Toc165361111"/>
      <w:bookmarkEnd w:id="87"/>
      <w:r w:rsidRPr="00BF47F3">
        <w:rPr>
          <w:b/>
          <w:bCs/>
          <w:color w:val="000000"/>
        </w:rPr>
        <w:lastRenderedPageBreak/>
        <w:t>Ensamblamineto  (Folding)</w:t>
      </w:r>
      <w:bookmarkEnd w:id="88"/>
      <w:bookmarkEnd w:id="89"/>
    </w:p>
    <w:p w14:paraId="4DE2CA48" w14:textId="77777777" w:rsidR="00000000" w:rsidRPr="00BF47F3" w:rsidRDefault="00000000">
      <w:pPr>
        <w:pStyle w:val="ListParagraph"/>
        <w:numPr>
          <w:ilvl w:val="0"/>
          <w:numId w:val="14"/>
        </w:numPr>
        <w:jc w:val="both"/>
        <w:rPr>
          <w:rFonts w:ascii="Aptos Display" w:hAnsi="Aptos Display"/>
        </w:rPr>
      </w:pPr>
      <w:r w:rsidRPr="00BF47F3">
        <w:rPr>
          <w:rFonts w:ascii="Aptos Display" w:hAnsi="Aptos Display"/>
        </w:rPr>
        <w:t>El ensamblamiento es remplazar las expresiones por su resultado cuando se pueden evaluar en tiempo de compilación (resultado constante</w:t>
      </w:r>
      <w:bookmarkStart w:id="90" w:name="_Int_IZfZ8zoi"/>
      <w:r w:rsidRPr="00BF47F3">
        <w:rPr>
          <w:rFonts w:ascii="Aptos Display" w:hAnsi="Aptos Display"/>
        </w:rPr>
        <w:t>).-</w:t>
      </w:r>
      <w:bookmarkEnd w:id="90"/>
      <w:r w:rsidRPr="00BF47F3">
        <w:rPr>
          <w:rFonts w:ascii="Aptos Display" w:hAnsi="Aptos Display"/>
        </w:rPr>
        <w:t xml:space="preserve"> Ejemplo: A=2+3+A+C -&gt; A=5+A+C</w:t>
      </w:r>
    </w:p>
    <w:p w14:paraId="1076FB82" w14:textId="77777777" w:rsidR="00000000" w:rsidRPr="00BF47F3" w:rsidRDefault="00000000">
      <w:pPr>
        <w:pStyle w:val="ListParagraph"/>
        <w:numPr>
          <w:ilvl w:val="0"/>
          <w:numId w:val="14"/>
        </w:numPr>
        <w:jc w:val="both"/>
        <w:rPr>
          <w:rFonts w:ascii="Aptos Display" w:hAnsi="Aptos Display"/>
        </w:rPr>
      </w:pPr>
      <w:r w:rsidRPr="00BF47F3">
        <w:rPr>
          <w:rFonts w:ascii="Aptos Display" w:hAnsi="Aptos Display"/>
        </w:rPr>
        <w:t xml:space="preserve"> Estas optimizaciones permiten que el programador utilice cálculos entre constantes representados explícitamente sin introducir ineficiencias.</w:t>
      </w:r>
    </w:p>
    <w:p w14:paraId="3F9B6B6A" w14:textId="77777777" w:rsidR="00000000" w:rsidRPr="00BF47F3" w:rsidRDefault="00000000" w:rsidP="00BF47F3">
      <w:pPr>
        <w:pStyle w:val="Ttulo2"/>
        <w:jc w:val="center"/>
        <w:rPr>
          <w:b/>
          <w:bCs/>
          <w:color w:val="000000"/>
        </w:rPr>
      </w:pPr>
      <w:bookmarkStart w:id="91" w:name="__RefHeading___Toc913_1016691391"/>
      <w:bookmarkStart w:id="92" w:name="_Toc1752064957"/>
      <w:bookmarkStart w:id="93" w:name="_Toc165361112"/>
      <w:bookmarkEnd w:id="91"/>
      <w:r w:rsidRPr="00BF47F3">
        <w:rPr>
          <w:b/>
          <w:bCs/>
          <w:color w:val="000000"/>
        </w:rPr>
        <w:t>Implementación del Folding</w:t>
      </w:r>
      <w:bookmarkEnd w:id="92"/>
      <w:bookmarkEnd w:id="93"/>
    </w:p>
    <w:p w14:paraId="48749C65" w14:textId="77777777" w:rsidR="00000000" w:rsidRPr="00BF47F3" w:rsidRDefault="00000000">
      <w:pPr>
        <w:pStyle w:val="ListParagraph"/>
        <w:numPr>
          <w:ilvl w:val="0"/>
          <w:numId w:val="13"/>
        </w:numPr>
        <w:jc w:val="both"/>
        <w:rPr>
          <w:rFonts w:ascii="Aptos Display" w:hAnsi="Aptos Display"/>
        </w:rPr>
      </w:pPr>
      <w:r w:rsidRPr="00BF47F3">
        <w:rPr>
          <w:rFonts w:ascii="Aptos Display" w:hAnsi="Aptos Display"/>
        </w:rPr>
        <w:t>Implementación del floding durante la generación de código realizada juntamente con el análisis sintáctico.</w:t>
      </w:r>
    </w:p>
    <w:p w14:paraId="3CA0B532" w14:textId="77777777" w:rsidR="00000000" w:rsidRPr="00BF47F3" w:rsidRDefault="00000000">
      <w:pPr>
        <w:pStyle w:val="ListParagraph"/>
        <w:numPr>
          <w:ilvl w:val="0"/>
          <w:numId w:val="12"/>
        </w:numPr>
        <w:jc w:val="both"/>
        <w:rPr>
          <w:rFonts w:ascii="Aptos Display" w:hAnsi="Aptos Display"/>
        </w:rPr>
      </w:pPr>
      <w:r w:rsidRPr="00BF47F3">
        <w:rPr>
          <w:rFonts w:ascii="Aptos Display" w:hAnsi="Aptos Display"/>
        </w:rPr>
        <w:t>Se añade el atributo de constante temporal a los símbolos no terminales y a las variables de la tabla de símbolos.</w:t>
      </w:r>
    </w:p>
    <w:p w14:paraId="7C540538" w14:textId="77777777" w:rsidR="00000000" w:rsidRPr="00BF47F3" w:rsidRDefault="00000000">
      <w:pPr>
        <w:pStyle w:val="ListParagraph"/>
        <w:numPr>
          <w:ilvl w:val="0"/>
          <w:numId w:val="12"/>
        </w:numPr>
        <w:jc w:val="both"/>
        <w:rPr>
          <w:rFonts w:ascii="Aptos Display" w:hAnsi="Aptos Display"/>
        </w:rPr>
      </w:pPr>
      <w:r w:rsidRPr="00BF47F3">
        <w:rPr>
          <w:rFonts w:ascii="Aptos Display" w:hAnsi="Aptos Display"/>
        </w:rPr>
        <w:t>Se añade el procesamiento de las constantes a las reglas de análisis de expresiones.</w:t>
      </w:r>
    </w:p>
    <w:p w14:paraId="3E592F2D" w14:textId="77777777" w:rsidR="00000000" w:rsidRPr="00BF47F3" w:rsidRDefault="00000000">
      <w:pPr>
        <w:pStyle w:val="ListParagraph"/>
        <w:numPr>
          <w:ilvl w:val="0"/>
          <w:numId w:val="12"/>
        </w:numPr>
        <w:jc w:val="both"/>
        <w:rPr>
          <w:rFonts w:ascii="Aptos Display" w:hAnsi="Aptos Display"/>
        </w:rPr>
      </w:pPr>
      <w:r w:rsidRPr="00BF47F3">
        <w:rPr>
          <w:rFonts w:ascii="Aptos Display" w:hAnsi="Aptos Display"/>
        </w:rPr>
        <w:t>Optimiza: 2+3+b -&gt; 5+b</w:t>
      </w:r>
    </w:p>
    <w:p w14:paraId="7E73B8AC" w14:textId="77777777" w:rsidR="00000000" w:rsidRPr="00BF47F3" w:rsidRDefault="00000000">
      <w:pPr>
        <w:pStyle w:val="ListParagraph"/>
        <w:numPr>
          <w:ilvl w:val="0"/>
          <w:numId w:val="11"/>
        </w:numPr>
        <w:jc w:val="both"/>
        <w:rPr>
          <w:rFonts w:ascii="Aptos Display" w:hAnsi="Aptos Display"/>
        </w:rPr>
      </w:pPr>
      <w:r w:rsidRPr="00BF47F3">
        <w:rPr>
          <w:rFonts w:ascii="Aptos Display" w:hAnsi="Aptos Display"/>
        </w:rPr>
        <w:t>Hay una suma de constantes (2+</w:t>
      </w:r>
      <w:bookmarkStart w:id="94" w:name="_Int_IaPAkfUJ"/>
      <w:r w:rsidRPr="00BF47F3">
        <w:rPr>
          <w:rFonts w:ascii="Aptos Display" w:hAnsi="Aptos Display"/>
        </w:rPr>
        <w:t>3)+</w:t>
      </w:r>
      <w:bookmarkEnd w:id="94"/>
      <w:r w:rsidRPr="00BF47F3">
        <w:rPr>
          <w:rFonts w:ascii="Aptos Display" w:hAnsi="Aptos Display"/>
        </w:rPr>
        <w:t>b</w:t>
      </w:r>
    </w:p>
    <w:p w14:paraId="38808AD5" w14:textId="77777777" w:rsidR="00000000" w:rsidRPr="00BF47F3" w:rsidRDefault="00000000">
      <w:pPr>
        <w:pStyle w:val="ListParagraph"/>
        <w:numPr>
          <w:ilvl w:val="0"/>
          <w:numId w:val="10"/>
        </w:numPr>
        <w:jc w:val="both"/>
        <w:rPr>
          <w:rFonts w:ascii="Aptos Display" w:hAnsi="Aptos Display"/>
        </w:rPr>
      </w:pPr>
      <w:r w:rsidRPr="00BF47F3">
        <w:rPr>
          <w:rFonts w:ascii="Aptos Display" w:hAnsi="Aptos Display"/>
        </w:rPr>
        <w:t>No optimiza: 2+b+3 -&gt; 2+b+3</w:t>
      </w:r>
    </w:p>
    <w:p w14:paraId="365ADA08" w14:textId="77777777" w:rsidR="00000000" w:rsidRPr="00BF47F3" w:rsidRDefault="00000000">
      <w:pPr>
        <w:pStyle w:val="ListParagraph"/>
        <w:numPr>
          <w:ilvl w:val="0"/>
          <w:numId w:val="9"/>
        </w:numPr>
        <w:jc w:val="both"/>
        <w:rPr>
          <w:rFonts w:ascii="Aptos Display" w:hAnsi="Aptos Display"/>
        </w:rPr>
      </w:pPr>
      <w:r w:rsidRPr="00BF47F3">
        <w:rPr>
          <w:rFonts w:ascii="Aptos Display" w:hAnsi="Aptos Display"/>
        </w:rPr>
        <w:t>No hay una suma de constantes (2+</w:t>
      </w:r>
      <w:bookmarkStart w:id="95" w:name="_Int_fdi7KEkG"/>
      <w:r w:rsidRPr="00BF47F3">
        <w:rPr>
          <w:rFonts w:ascii="Aptos Display" w:hAnsi="Aptos Display"/>
        </w:rPr>
        <w:t>b)+</w:t>
      </w:r>
      <w:bookmarkEnd w:id="95"/>
      <w:r w:rsidRPr="00BF47F3">
        <w:rPr>
          <w:rFonts w:ascii="Aptos Display" w:hAnsi="Aptos Display"/>
        </w:rPr>
        <w:t>3</w:t>
      </w:r>
    </w:p>
    <w:p w14:paraId="566B37C7" w14:textId="77777777" w:rsidR="00000000" w:rsidRPr="00BF47F3" w:rsidRDefault="00000000">
      <w:pPr>
        <w:pStyle w:val="ListParagraph"/>
        <w:numPr>
          <w:ilvl w:val="0"/>
          <w:numId w:val="8"/>
        </w:numPr>
        <w:jc w:val="both"/>
        <w:rPr>
          <w:rFonts w:ascii="Aptos Display" w:hAnsi="Aptos Display"/>
        </w:rPr>
      </w:pPr>
      <w:r w:rsidRPr="00BF47F3">
        <w:rPr>
          <w:rFonts w:ascii="Aptos Display" w:hAnsi="Aptos Display"/>
        </w:rPr>
        <w:t>Implementación posterior a la generación de código</w:t>
      </w:r>
    </w:p>
    <w:p w14:paraId="6A47A315" w14:textId="77777777" w:rsidR="00000000" w:rsidRPr="00BF47F3" w:rsidRDefault="00000000">
      <w:pPr>
        <w:pStyle w:val="ListParagraph"/>
        <w:numPr>
          <w:ilvl w:val="0"/>
          <w:numId w:val="7"/>
        </w:numPr>
        <w:jc w:val="both"/>
        <w:rPr>
          <w:rFonts w:ascii="Aptos Display" w:hAnsi="Aptos Display"/>
        </w:rPr>
      </w:pPr>
      <w:r w:rsidRPr="00BF47F3">
        <w:rPr>
          <w:rFonts w:ascii="Aptos Display" w:hAnsi="Aptos Display"/>
        </w:rPr>
        <w:t>Buscar partes del árbol donde se puede aplicar la propiedad conmutativa:</w:t>
      </w:r>
    </w:p>
    <w:p w14:paraId="59485C01" w14:textId="77777777" w:rsidR="00000000" w:rsidRPr="00BF47F3" w:rsidRDefault="00000000">
      <w:pPr>
        <w:pStyle w:val="ListParagraph"/>
        <w:numPr>
          <w:ilvl w:val="0"/>
          <w:numId w:val="6"/>
        </w:numPr>
        <w:jc w:val="both"/>
        <w:rPr>
          <w:rFonts w:ascii="Aptos Display" w:hAnsi="Aptos Display"/>
        </w:rPr>
      </w:pPr>
      <w:r w:rsidRPr="00BF47F3">
        <w:rPr>
          <w:rFonts w:ascii="Aptos Display" w:hAnsi="Aptos Display"/>
        </w:rPr>
        <w:t>Sumas/restas: como la resta no es conmutativa se transforma en sumas: a+b-c+d -&gt; a+b+(-</w:t>
      </w:r>
      <w:bookmarkStart w:id="96" w:name="_Int_3J4tDeyV"/>
      <w:r w:rsidRPr="00BF47F3">
        <w:rPr>
          <w:rFonts w:ascii="Aptos Display" w:hAnsi="Aptos Display"/>
        </w:rPr>
        <w:t>c)+</w:t>
      </w:r>
      <w:bookmarkEnd w:id="96"/>
      <w:r w:rsidRPr="00BF47F3">
        <w:rPr>
          <w:rFonts w:ascii="Aptos Display" w:hAnsi="Aptos Display"/>
        </w:rPr>
        <w:t>d</w:t>
      </w:r>
    </w:p>
    <w:p w14:paraId="47FE8A79" w14:textId="77777777" w:rsidR="00000000" w:rsidRPr="00BF47F3" w:rsidRDefault="00000000">
      <w:pPr>
        <w:pStyle w:val="ListParagraph"/>
        <w:numPr>
          <w:ilvl w:val="0"/>
          <w:numId w:val="5"/>
        </w:numPr>
        <w:jc w:val="both"/>
        <w:rPr>
          <w:rFonts w:ascii="Aptos Display" w:hAnsi="Aptos Display"/>
        </w:rPr>
      </w:pPr>
      <w:r w:rsidRPr="00BF47F3">
        <w:rPr>
          <w:rFonts w:ascii="Aptos Display" w:hAnsi="Aptos Display"/>
        </w:rPr>
        <w:t xml:space="preserve"> Productos/divisiones: como la división no es conmutativa se transforma en productos: a*b/c*e -&gt; a*b*(1/</w:t>
      </w:r>
      <w:bookmarkStart w:id="97" w:name="_Int_6YHLi8wu"/>
      <w:r w:rsidRPr="00BF47F3">
        <w:rPr>
          <w:rFonts w:ascii="Aptos Display" w:hAnsi="Aptos Display"/>
        </w:rPr>
        <w:t>c)*</w:t>
      </w:r>
      <w:bookmarkEnd w:id="97"/>
      <w:r w:rsidRPr="00BF47F3">
        <w:rPr>
          <w:rFonts w:ascii="Aptos Display" w:hAnsi="Aptos Display"/>
        </w:rPr>
        <w:t>e</w:t>
      </w:r>
    </w:p>
    <w:p w14:paraId="0B132452" w14:textId="77777777" w:rsidR="00000000" w:rsidRPr="00BF47F3" w:rsidRDefault="00000000">
      <w:pPr>
        <w:pStyle w:val="ListParagraph"/>
        <w:numPr>
          <w:ilvl w:val="0"/>
          <w:numId w:val="4"/>
        </w:numPr>
        <w:jc w:val="both"/>
        <w:rPr>
          <w:rFonts w:ascii="Aptos Display" w:hAnsi="Aptos Display"/>
        </w:rPr>
      </w:pPr>
      <w:r w:rsidRPr="00BF47F3">
        <w:rPr>
          <w:rFonts w:ascii="Aptos Display" w:hAnsi="Aptos Display"/>
        </w:rPr>
        <w:t>Buscar las constantes y operarlas</w:t>
      </w:r>
    </w:p>
    <w:p w14:paraId="78650187" w14:textId="77777777" w:rsidR="00000000" w:rsidRPr="00BF47F3" w:rsidRDefault="00000000">
      <w:pPr>
        <w:pStyle w:val="ListParagraph"/>
        <w:numPr>
          <w:ilvl w:val="0"/>
          <w:numId w:val="3"/>
        </w:numPr>
        <w:jc w:val="both"/>
        <w:rPr>
          <w:rFonts w:ascii="Aptos Display" w:hAnsi="Aptos Display"/>
        </w:rPr>
      </w:pPr>
      <w:r w:rsidRPr="00BF47F3">
        <w:rPr>
          <w:rFonts w:ascii="Aptos Display" w:hAnsi="Aptos Display"/>
        </w:rPr>
        <w:t>Reconstruir el árbol.</w:t>
      </w:r>
    </w:p>
    <w:p w14:paraId="55F88A88" w14:textId="47A76A48" w:rsidR="00000000" w:rsidRDefault="00A233E1" w:rsidP="00BF47F3">
      <w:pPr>
        <w:jc w:val="center"/>
        <w:rPr>
          <w:rFonts w:ascii="Arial" w:eastAsia="Arial" w:hAnsi="Arial" w:cs="Arial"/>
          <w:color w:val="222222"/>
          <w:sz w:val="19"/>
          <w:szCs w:val="19"/>
        </w:rPr>
      </w:pPr>
      <w:r>
        <w:rPr>
          <w:noProof/>
        </w:rPr>
        <w:drawing>
          <wp:inline distT="0" distB="0" distL="0" distR="0" wp14:anchorId="59317020" wp14:editId="1776E7CD">
            <wp:extent cx="3152775" cy="2667000"/>
            <wp:effectExtent l="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2775" cy="2667000"/>
                    </a:xfrm>
                    <a:prstGeom prst="rect">
                      <a:avLst/>
                    </a:prstGeom>
                    <a:solidFill>
                      <a:srgbClr val="FFFFFF"/>
                    </a:solidFill>
                    <a:ln>
                      <a:noFill/>
                    </a:ln>
                  </pic:spPr>
                </pic:pic>
              </a:graphicData>
            </a:graphic>
          </wp:inline>
        </w:drawing>
      </w:r>
    </w:p>
    <w:p w14:paraId="3AE7723A" w14:textId="77777777" w:rsidR="00000000" w:rsidRDefault="00000000">
      <w:pPr>
        <w:shd w:val="clear" w:color="auto" w:fill="FFFFFF"/>
        <w:spacing w:after="0"/>
        <w:jc w:val="both"/>
        <w:rPr>
          <w:rFonts w:ascii="Arial" w:eastAsia="Arial" w:hAnsi="Arial" w:cs="Arial"/>
          <w:color w:val="222222"/>
          <w:sz w:val="19"/>
          <w:szCs w:val="19"/>
        </w:rPr>
      </w:pPr>
    </w:p>
    <w:p w14:paraId="5C15E759" w14:textId="77777777" w:rsidR="00000000" w:rsidRDefault="00000000"/>
    <w:p w14:paraId="4F5917B9" w14:textId="77777777" w:rsidR="00000000" w:rsidRDefault="00000000"/>
    <w:p w14:paraId="27EFFE9B" w14:textId="77777777" w:rsidR="00000000" w:rsidRPr="00A233E1" w:rsidRDefault="00000000" w:rsidP="00A233E1">
      <w:pPr>
        <w:pStyle w:val="Ttulo2"/>
        <w:jc w:val="center"/>
        <w:rPr>
          <w:b/>
          <w:bCs/>
          <w:color w:val="000000" w:themeColor="text1"/>
        </w:rPr>
      </w:pPr>
      <w:bookmarkStart w:id="98" w:name="__RefHeading___Toc915_1016691391"/>
      <w:bookmarkStart w:id="99" w:name="_Toc909859702"/>
      <w:bookmarkStart w:id="100" w:name="_Toc165361113"/>
      <w:bookmarkEnd w:id="98"/>
      <w:r w:rsidRPr="00A233E1">
        <w:rPr>
          <w:b/>
          <w:bCs/>
          <w:color w:val="000000" w:themeColor="text1"/>
        </w:rPr>
        <w:t>Ejecución en tiempo de compilación</w:t>
      </w:r>
      <w:bookmarkEnd w:id="99"/>
      <w:bookmarkEnd w:id="100"/>
    </w:p>
    <w:p w14:paraId="3D075773" w14:textId="77777777" w:rsidR="00000000" w:rsidRPr="00A233E1" w:rsidRDefault="00000000">
      <w:pPr>
        <w:jc w:val="both"/>
        <w:rPr>
          <w:rFonts w:ascii="Aptos Display" w:hAnsi="Aptos Display"/>
        </w:rPr>
      </w:pPr>
      <w:r w:rsidRPr="00A233E1">
        <w:rPr>
          <w:rFonts w:ascii="Aptos Display" w:hAnsi="Aptos Display"/>
        </w:rPr>
        <w:t>Precalcular  expresiones constantes (con constantes o variables cuyo valor no cambia).</w:t>
      </w:r>
    </w:p>
    <w:p w14:paraId="5DB2BA21" w14:textId="77777777" w:rsidR="00000000" w:rsidRPr="00A233E1" w:rsidRDefault="00000000">
      <w:pPr>
        <w:jc w:val="both"/>
        <w:rPr>
          <w:rFonts w:ascii="Aptos Display" w:hAnsi="Aptos Display"/>
        </w:rPr>
      </w:pPr>
      <w:bookmarkStart w:id="101" w:name="_Int_K4BLwqgi"/>
      <w:r w:rsidRPr="00A233E1">
        <w:rPr>
          <w:rFonts w:ascii="Aptos Display" w:hAnsi="Aptos Display"/>
        </w:rPr>
        <w:t>3 !</w:t>
      </w:r>
      <w:bookmarkEnd w:id="101"/>
      <w:r w:rsidRPr="00A233E1">
        <w:rPr>
          <w:rFonts w:ascii="Aptos Display" w:hAnsi="Aptos Display"/>
        </w:rPr>
        <w:t xml:space="preserve"> i = 5</w:t>
      </w:r>
    </w:p>
    <w:p w14:paraId="2C9B7EA6" w14:textId="77777777" w:rsidR="00000000" w:rsidRPr="00A233E1" w:rsidRDefault="00000000">
      <w:pPr>
        <w:jc w:val="both"/>
        <w:rPr>
          <w:rFonts w:ascii="Aptos Display" w:hAnsi="Aptos Display"/>
        </w:rPr>
      </w:pPr>
      <w:r w:rsidRPr="00A233E1">
        <w:rPr>
          <w:rFonts w:ascii="Aptos Display" w:hAnsi="Aptos Display"/>
        </w:rPr>
        <w:t>j = 4</w:t>
      </w:r>
    </w:p>
    <w:p w14:paraId="6456670A" w14:textId="77777777" w:rsidR="00000000" w:rsidRPr="00A233E1" w:rsidRDefault="00000000">
      <w:pPr>
        <w:jc w:val="both"/>
        <w:rPr>
          <w:rFonts w:ascii="Aptos Display" w:hAnsi="Aptos Display"/>
        </w:rPr>
      </w:pPr>
      <w:r w:rsidRPr="00A233E1">
        <w:rPr>
          <w:rFonts w:ascii="Aptos Display" w:hAnsi="Aptos Display"/>
        </w:rPr>
        <w:t>f = j + 2.5</w:t>
      </w:r>
    </w:p>
    <w:p w14:paraId="61BBE870" w14:textId="77777777" w:rsidR="00000000" w:rsidRPr="00A233E1" w:rsidRDefault="00000000">
      <w:pPr>
        <w:jc w:val="both"/>
        <w:rPr>
          <w:rFonts w:ascii="Aptos Display" w:hAnsi="Aptos Display"/>
        </w:rPr>
      </w:pPr>
      <w:r w:rsidRPr="00A233E1">
        <w:rPr>
          <w:rFonts w:ascii="Aptos Display" w:hAnsi="Aptos Display"/>
        </w:rPr>
        <w:t>!</w:t>
      </w:r>
    </w:p>
    <w:p w14:paraId="00D0E98E" w14:textId="77777777" w:rsidR="00000000" w:rsidRPr="00A233E1" w:rsidRDefault="00000000">
      <w:pPr>
        <w:jc w:val="both"/>
        <w:rPr>
          <w:rFonts w:ascii="Aptos Display" w:hAnsi="Aptos Display"/>
        </w:rPr>
      </w:pPr>
      <w:r w:rsidRPr="00A233E1">
        <w:rPr>
          <w:rFonts w:ascii="Aptos Display" w:hAnsi="Aptos Display"/>
        </w:rPr>
        <w:t>j = 4</w:t>
      </w:r>
    </w:p>
    <w:p w14:paraId="699CB065" w14:textId="77777777" w:rsidR="00000000" w:rsidRPr="00A233E1" w:rsidRDefault="00000000">
      <w:pPr>
        <w:jc w:val="both"/>
        <w:rPr>
          <w:rFonts w:ascii="Aptos Display" w:hAnsi="Aptos Display"/>
        </w:rPr>
      </w:pPr>
      <w:r w:rsidRPr="00A233E1">
        <w:rPr>
          <w:rFonts w:ascii="Aptos Display" w:hAnsi="Aptos Display"/>
        </w:rPr>
        <w:t>f = 6.5</w:t>
      </w:r>
    </w:p>
    <w:p w14:paraId="3B27FB4B" w14:textId="77777777" w:rsidR="00000000" w:rsidRDefault="00000000">
      <w:pPr>
        <w:jc w:val="both"/>
      </w:pPr>
    </w:p>
    <w:p w14:paraId="07E04112" w14:textId="77777777" w:rsidR="00000000" w:rsidRPr="00A233E1" w:rsidRDefault="00000000" w:rsidP="00A233E1">
      <w:pPr>
        <w:pStyle w:val="Ttulo2"/>
        <w:jc w:val="center"/>
        <w:rPr>
          <w:b/>
          <w:bCs/>
          <w:color w:val="000000" w:themeColor="text1"/>
        </w:rPr>
      </w:pPr>
      <w:bookmarkStart w:id="102" w:name="__RefHeading___Toc917_1016691391"/>
      <w:bookmarkStart w:id="103" w:name="_Toc1628974742"/>
      <w:bookmarkStart w:id="104" w:name="_Toc165361114"/>
      <w:bookmarkEnd w:id="102"/>
      <w:r w:rsidRPr="00A233E1">
        <w:rPr>
          <w:b/>
          <w:bCs/>
          <w:color w:val="000000" w:themeColor="text1"/>
        </w:rPr>
        <w:t>Reutilización de expresiones comunes</w:t>
      </w:r>
      <w:bookmarkEnd w:id="103"/>
      <w:bookmarkEnd w:id="104"/>
    </w:p>
    <w:p w14:paraId="412CF454" w14:textId="77777777" w:rsidR="00000000" w:rsidRPr="00A233E1" w:rsidRDefault="00000000">
      <w:pPr>
        <w:jc w:val="both"/>
        <w:rPr>
          <w:rFonts w:ascii="Aptos Display" w:hAnsi="Aptos Display"/>
        </w:rPr>
      </w:pPr>
      <w:r w:rsidRPr="00A233E1">
        <w:rPr>
          <w:rFonts w:ascii="Aptos Display" w:hAnsi="Aptos Display"/>
        </w:rPr>
        <w:t>a = b + c</w:t>
      </w:r>
    </w:p>
    <w:p w14:paraId="74A61B78" w14:textId="77777777" w:rsidR="00000000" w:rsidRPr="00A233E1" w:rsidRDefault="00000000">
      <w:pPr>
        <w:jc w:val="both"/>
        <w:rPr>
          <w:rFonts w:ascii="Aptos Display" w:hAnsi="Aptos Display"/>
        </w:rPr>
      </w:pPr>
      <w:r w:rsidRPr="00A233E1">
        <w:rPr>
          <w:rFonts w:ascii="Aptos Display" w:hAnsi="Aptos Display"/>
        </w:rPr>
        <w:t>d = a - d</w:t>
      </w:r>
    </w:p>
    <w:p w14:paraId="2378CC72" w14:textId="77777777" w:rsidR="00000000" w:rsidRPr="00A233E1" w:rsidRDefault="00000000">
      <w:pPr>
        <w:jc w:val="both"/>
        <w:rPr>
          <w:rFonts w:ascii="Aptos Display" w:hAnsi="Aptos Display"/>
        </w:rPr>
      </w:pPr>
      <w:bookmarkStart w:id="105" w:name="_Int_4K4I0iHQ"/>
      <w:r w:rsidRPr="00A233E1">
        <w:rPr>
          <w:rFonts w:ascii="Aptos Display" w:hAnsi="Aptos Display"/>
        </w:rPr>
        <w:t>e</w:t>
      </w:r>
      <w:bookmarkEnd w:id="105"/>
      <w:r w:rsidRPr="00A233E1">
        <w:rPr>
          <w:rFonts w:ascii="Aptos Display" w:hAnsi="Aptos Display"/>
        </w:rPr>
        <w:t xml:space="preserve"> = b + c</w:t>
      </w:r>
    </w:p>
    <w:p w14:paraId="6C480302" w14:textId="77777777" w:rsidR="00000000" w:rsidRPr="00A233E1" w:rsidRDefault="00000000">
      <w:pPr>
        <w:jc w:val="both"/>
        <w:rPr>
          <w:rFonts w:ascii="Aptos Display" w:hAnsi="Aptos Display"/>
        </w:rPr>
      </w:pPr>
      <w:r w:rsidRPr="00A233E1">
        <w:rPr>
          <w:rFonts w:ascii="Aptos Display" w:hAnsi="Aptos Display"/>
        </w:rPr>
        <w:t>f = a - d</w:t>
      </w:r>
    </w:p>
    <w:p w14:paraId="21A85C83" w14:textId="77777777" w:rsidR="00000000" w:rsidRPr="00A233E1" w:rsidRDefault="00000000">
      <w:pPr>
        <w:jc w:val="both"/>
        <w:rPr>
          <w:rFonts w:ascii="Aptos Display" w:hAnsi="Aptos Display"/>
        </w:rPr>
      </w:pPr>
      <w:r w:rsidRPr="00A233E1">
        <w:rPr>
          <w:rFonts w:ascii="Aptos Display" w:hAnsi="Aptos Display"/>
        </w:rPr>
        <w:t>!</w:t>
      </w:r>
    </w:p>
    <w:p w14:paraId="52F1DFEF" w14:textId="77777777" w:rsidR="00000000" w:rsidRPr="00A233E1" w:rsidRDefault="00000000">
      <w:pPr>
        <w:jc w:val="both"/>
        <w:rPr>
          <w:rFonts w:ascii="Aptos Display" w:hAnsi="Aptos Display"/>
        </w:rPr>
      </w:pPr>
      <w:r w:rsidRPr="00A233E1">
        <w:rPr>
          <w:rFonts w:ascii="Aptos Display" w:hAnsi="Aptos Display"/>
        </w:rPr>
        <w:t>a = b + c</w:t>
      </w:r>
    </w:p>
    <w:p w14:paraId="2428C591" w14:textId="77777777" w:rsidR="00000000" w:rsidRPr="00A233E1" w:rsidRDefault="00000000">
      <w:pPr>
        <w:jc w:val="both"/>
        <w:rPr>
          <w:rFonts w:ascii="Aptos Display" w:hAnsi="Aptos Display"/>
        </w:rPr>
      </w:pPr>
      <w:r w:rsidRPr="00A233E1">
        <w:rPr>
          <w:rFonts w:ascii="Aptos Display" w:hAnsi="Aptos Display"/>
        </w:rPr>
        <w:t>d = a - d</w:t>
      </w:r>
    </w:p>
    <w:p w14:paraId="4B301B2D" w14:textId="77777777" w:rsidR="00000000" w:rsidRPr="00A233E1" w:rsidRDefault="00000000">
      <w:pPr>
        <w:jc w:val="both"/>
        <w:rPr>
          <w:rFonts w:ascii="Aptos Display" w:hAnsi="Aptos Display"/>
        </w:rPr>
      </w:pPr>
      <w:bookmarkStart w:id="106" w:name="_Int_jsVYGAAG"/>
      <w:r w:rsidRPr="00A233E1">
        <w:rPr>
          <w:rFonts w:ascii="Aptos Display" w:hAnsi="Aptos Display"/>
        </w:rPr>
        <w:t>e</w:t>
      </w:r>
      <w:bookmarkEnd w:id="106"/>
      <w:r w:rsidRPr="00A233E1">
        <w:rPr>
          <w:rFonts w:ascii="Aptos Display" w:hAnsi="Aptos Display"/>
        </w:rPr>
        <w:t xml:space="preserve"> = a</w:t>
      </w:r>
    </w:p>
    <w:p w14:paraId="0F8F5C7A" w14:textId="77777777" w:rsidR="00000000" w:rsidRPr="00A233E1" w:rsidRDefault="00000000">
      <w:pPr>
        <w:jc w:val="both"/>
        <w:rPr>
          <w:rFonts w:ascii="Aptos Display" w:hAnsi="Aptos Display"/>
        </w:rPr>
      </w:pPr>
      <w:r w:rsidRPr="00A233E1">
        <w:rPr>
          <w:rFonts w:ascii="Aptos Display" w:hAnsi="Aptos Display"/>
        </w:rPr>
        <w:t>f = a – d</w:t>
      </w:r>
    </w:p>
    <w:p w14:paraId="09DB609B" w14:textId="77777777" w:rsidR="00000000" w:rsidRPr="00A233E1" w:rsidRDefault="00000000" w:rsidP="00A233E1">
      <w:pPr>
        <w:pStyle w:val="Ttulo2"/>
        <w:jc w:val="center"/>
        <w:rPr>
          <w:b/>
          <w:bCs/>
          <w:color w:val="000000" w:themeColor="text1"/>
        </w:rPr>
      </w:pPr>
      <w:bookmarkStart w:id="107" w:name="__RefHeading___Toc919_1016691391"/>
      <w:bookmarkStart w:id="108" w:name="_Toc2479458"/>
      <w:bookmarkStart w:id="109" w:name="_Toc165361115"/>
      <w:bookmarkEnd w:id="107"/>
      <w:r w:rsidRPr="00A233E1">
        <w:rPr>
          <w:b/>
          <w:bCs/>
          <w:color w:val="000000" w:themeColor="text1"/>
        </w:rPr>
        <w:t>Propagación de copias</w:t>
      </w:r>
      <w:bookmarkEnd w:id="108"/>
      <w:bookmarkEnd w:id="109"/>
    </w:p>
    <w:p w14:paraId="4015DB32" w14:textId="77777777" w:rsidR="00000000" w:rsidRPr="00A233E1" w:rsidRDefault="00000000">
      <w:pPr>
        <w:jc w:val="both"/>
        <w:rPr>
          <w:rFonts w:ascii="Aptos Display" w:hAnsi="Aptos Display"/>
        </w:rPr>
      </w:pPr>
      <w:r w:rsidRPr="00A233E1">
        <w:rPr>
          <w:rFonts w:ascii="Aptos Display" w:hAnsi="Aptos Display"/>
        </w:rPr>
        <w:t>Ante instrucciones f=a, sustituir todos los usos de f por a.</w:t>
      </w:r>
    </w:p>
    <w:p w14:paraId="2186F28B" w14:textId="77777777" w:rsidR="00000000" w:rsidRPr="00A233E1" w:rsidRDefault="00000000">
      <w:pPr>
        <w:jc w:val="both"/>
        <w:rPr>
          <w:rFonts w:ascii="Aptos Display" w:hAnsi="Aptos Display"/>
          <w:lang w:val="en-US"/>
        </w:rPr>
      </w:pPr>
      <w:r w:rsidRPr="00A233E1">
        <w:rPr>
          <w:rFonts w:ascii="Aptos Display" w:hAnsi="Aptos Display"/>
          <w:lang w:val="en-US"/>
        </w:rPr>
        <w:t>a = 3 + i</w:t>
      </w:r>
    </w:p>
    <w:p w14:paraId="51138F1E" w14:textId="77777777" w:rsidR="00000000" w:rsidRPr="00A233E1" w:rsidRDefault="00000000">
      <w:pPr>
        <w:jc w:val="both"/>
        <w:rPr>
          <w:rFonts w:ascii="Aptos Display" w:hAnsi="Aptos Display"/>
          <w:lang w:val="en-US"/>
        </w:rPr>
      </w:pPr>
      <w:r w:rsidRPr="00A233E1">
        <w:rPr>
          <w:rFonts w:ascii="Aptos Display" w:hAnsi="Aptos Display"/>
          <w:lang w:val="en-US"/>
        </w:rPr>
        <w:t>f = a</w:t>
      </w:r>
    </w:p>
    <w:p w14:paraId="76665CD1" w14:textId="77777777" w:rsidR="00000000" w:rsidRPr="00A233E1" w:rsidRDefault="00000000">
      <w:pPr>
        <w:jc w:val="both"/>
        <w:rPr>
          <w:rFonts w:ascii="Aptos Display" w:hAnsi="Aptos Display"/>
          <w:lang w:val="en-US"/>
        </w:rPr>
      </w:pPr>
      <w:r w:rsidRPr="00A233E1">
        <w:rPr>
          <w:rFonts w:ascii="Aptos Display" w:hAnsi="Aptos Display"/>
          <w:lang w:val="en-US"/>
        </w:rPr>
        <w:t>b = f + c</w:t>
      </w:r>
    </w:p>
    <w:p w14:paraId="5003C5D8" w14:textId="77777777" w:rsidR="00000000" w:rsidRPr="00A233E1" w:rsidRDefault="00000000">
      <w:pPr>
        <w:jc w:val="both"/>
        <w:rPr>
          <w:rFonts w:ascii="Aptos Display" w:hAnsi="Aptos Display"/>
          <w:lang w:val="en-US"/>
        </w:rPr>
      </w:pPr>
      <w:r w:rsidRPr="00A233E1">
        <w:rPr>
          <w:rFonts w:ascii="Aptos Display" w:hAnsi="Aptos Display"/>
          <w:lang w:val="en-US"/>
        </w:rPr>
        <w:t>d = a + m</w:t>
      </w:r>
    </w:p>
    <w:p w14:paraId="3BC9DC7D" w14:textId="77777777" w:rsidR="00000000" w:rsidRPr="00A233E1" w:rsidRDefault="00000000">
      <w:pPr>
        <w:jc w:val="both"/>
        <w:rPr>
          <w:rFonts w:ascii="Aptos Display" w:hAnsi="Aptos Display"/>
          <w:lang w:val="en-US"/>
        </w:rPr>
      </w:pPr>
      <w:r w:rsidRPr="00A233E1">
        <w:rPr>
          <w:rFonts w:ascii="Aptos Display" w:hAnsi="Aptos Display"/>
          <w:lang w:val="en-US"/>
        </w:rPr>
        <w:t>m = f + d</w:t>
      </w:r>
    </w:p>
    <w:p w14:paraId="4A1C8C43" w14:textId="77777777" w:rsidR="00000000" w:rsidRPr="00A233E1" w:rsidRDefault="00000000">
      <w:pPr>
        <w:jc w:val="both"/>
        <w:rPr>
          <w:rFonts w:ascii="Aptos Display" w:hAnsi="Aptos Display"/>
          <w:lang w:val="en-US"/>
        </w:rPr>
      </w:pPr>
      <w:r w:rsidRPr="00A233E1">
        <w:rPr>
          <w:rFonts w:ascii="Aptos Display" w:hAnsi="Aptos Display"/>
          <w:lang w:val="en-US"/>
        </w:rPr>
        <w:t>!</w:t>
      </w:r>
    </w:p>
    <w:p w14:paraId="443DD2E9" w14:textId="77777777" w:rsidR="00000000" w:rsidRPr="00A233E1" w:rsidRDefault="00000000">
      <w:pPr>
        <w:jc w:val="both"/>
        <w:rPr>
          <w:rFonts w:ascii="Aptos Display" w:hAnsi="Aptos Display"/>
          <w:lang w:val="en-US"/>
        </w:rPr>
      </w:pPr>
      <w:r w:rsidRPr="00A233E1">
        <w:rPr>
          <w:rFonts w:ascii="Aptos Display" w:hAnsi="Aptos Display"/>
          <w:lang w:val="en-US"/>
        </w:rPr>
        <w:t>a = 3 + i</w:t>
      </w:r>
    </w:p>
    <w:p w14:paraId="12D1160E" w14:textId="77777777" w:rsidR="00000000" w:rsidRPr="00A233E1" w:rsidRDefault="00000000">
      <w:pPr>
        <w:jc w:val="both"/>
        <w:rPr>
          <w:rFonts w:ascii="Aptos Display" w:hAnsi="Aptos Display"/>
          <w:lang w:val="en-US"/>
        </w:rPr>
      </w:pPr>
      <w:r w:rsidRPr="00A233E1">
        <w:rPr>
          <w:rFonts w:ascii="Aptos Display" w:hAnsi="Aptos Display"/>
          <w:lang w:val="en-US"/>
        </w:rPr>
        <w:lastRenderedPageBreak/>
        <w:t>b = a + c</w:t>
      </w:r>
    </w:p>
    <w:p w14:paraId="7A47CFA7" w14:textId="77777777" w:rsidR="00000000" w:rsidRPr="00A233E1" w:rsidRDefault="00000000">
      <w:pPr>
        <w:jc w:val="both"/>
        <w:rPr>
          <w:rFonts w:ascii="Aptos Display" w:hAnsi="Aptos Display"/>
          <w:lang w:val="en-US"/>
        </w:rPr>
      </w:pPr>
      <w:r w:rsidRPr="00A233E1">
        <w:rPr>
          <w:rFonts w:ascii="Aptos Display" w:hAnsi="Aptos Display"/>
          <w:lang w:val="en-US"/>
        </w:rPr>
        <w:t>d = a + m</w:t>
      </w:r>
    </w:p>
    <w:p w14:paraId="2FF63F31" w14:textId="77777777" w:rsidR="00000000" w:rsidRPr="00A233E1" w:rsidRDefault="00000000">
      <w:pPr>
        <w:jc w:val="both"/>
        <w:rPr>
          <w:rFonts w:ascii="Aptos Display" w:hAnsi="Aptos Display"/>
          <w:lang w:val="en-US"/>
        </w:rPr>
      </w:pPr>
      <w:r w:rsidRPr="00A233E1">
        <w:rPr>
          <w:rFonts w:ascii="Aptos Display" w:hAnsi="Aptos Display"/>
          <w:lang w:val="en-US"/>
        </w:rPr>
        <w:t>m = a + d</w:t>
      </w:r>
    </w:p>
    <w:p w14:paraId="14E308A7" w14:textId="77777777" w:rsidR="00000000" w:rsidRPr="00A233E1" w:rsidRDefault="00000000" w:rsidP="00A233E1">
      <w:pPr>
        <w:pStyle w:val="Ttulo2"/>
        <w:jc w:val="center"/>
        <w:rPr>
          <w:b/>
          <w:bCs/>
          <w:color w:val="000000" w:themeColor="text1"/>
        </w:rPr>
      </w:pPr>
      <w:bookmarkStart w:id="110" w:name="__RefHeading___Toc921_1016691391"/>
      <w:bookmarkStart w:id="111" w:name="_Toc2090674617"/>
      <w:bookmarkStart w:id="112" w:name="_Toc165361116"/>
      <w:bookmarkEnd w:id="110"/>
      <w:r w:rsidRPr="00A233E1">
        <w:rPr>
          <w:b/>
          <w:bCs/>
          <w:color w:val="000000" w:themeColor="text1"/>
        </w:rPr>
        <w:t>Eliminación redundancias en acceso matrices</w:t>
      </w:r>
      <w:bookmarkEnd w:id="111"/>
      <w:bookmarkEnd w:id="112"/>
    </w:p>
    <w:p w14:paraId="10B6A723" w14:textId="259C5E09" w:rsidR="00000000" w:rsidRPr="00A233E1" w:rsidRDefault="00000000">
      <w:pPr>
        <w:jc w:val="both"/>
        <w:rPr>
          <w:rFonts w:ascii="Aptos Display" w:hAnsi="Aptos Display"/>
        </w:rPr>
      </w:pPr>
      <w:r w:rsidRPr="00A233E1">
        <w:rPr>
          <w:rFonts w:ascii="Aptos Display" w:hAnsi="Aptos Display"/>
        </w:rPr>
        <w:t>Localizar expresiones comunes en cálculo direcciones de matrices.</w:t>
      </w:r>
    </w:p>
    <w:p w14:paraId="4A36A25C" w14:textId="66AD65AA" w:rsidR="00000000" w:rsidRDefault="00000000" w:rsidP="00A233E1">
      <w:pPr>
        <w:pStyle w:val="Ttulo2"/>
        <w:jc w:val="center"/>
      </w:pPr>
      <w:bookmarkStart w:id="113" w:name="_Toc1457990697"/>
      <w:bookmarkStart w:id="114" w:name="_Toc165361117"/>
      <w:r>
        <w:rPr>
          <w:rStyle w:val="Ttulo2Car"/>
          <w:b/>
          <w:bCs/>
          <w:color w:val="000000"/>
        </w:rPr>
        <w:t>Transformaciones algebraicas</w:t>
      </w:r>
      <w:bookmarkEnd w:id="113"/>
      <w:bookmarkEnd w:id="114"/>
    </w:p>
    <w:p w14:paraId="2CFF898D" w14:textId="77777777" w:rsidR="00000000" w:rsidRPr="00A233E1" w:rsidRDefault="00000000" w:rsidP="00A233E1">
      <w:pPr>
        <w:rPr>
          <w:rFonts w:ascii="Aptos Display" w:hAnsi="Aptos Display"/>
        </w:rPr>
      </w:pPr>
      <w:r w:rsidRPr="00A233E1">
        <w:rPr>
          <w:rFonts w:ascii="Aptos Display" w:hAnsi="Aptos Display"/>
        </w:rPr>
        <w:t>Aplicar propiedades matemáticas para simplificar expresiones</w:t>
      </w:r>
    </w:p>
    <w:p w14:paraId="624CAFCD" w14:textId="77777777" w:rsidR="00000000" w:rsidRPr="00A233E1" w:rsidRDefault="00000000" w:rsidP="00A233E1">
      <w:pPr>
        <w:pStyle w:val="ListParagraph"/>
        <w:numPr>
          <w:ilvl w:val="0"/>
          <w:numId w:val="1"/>
        </w:numPr>
        <w:rPr>
          <w:rFonts w:ascii="Aptos Display" w:hAnsi="Aptos Display"/>
        </w:rPr>
      </w:pPr>
      <w:r w:rsidRPr="00A233E1">
        <w:rPr>
          <w:rFonts w:ascii="Aptos Display" w:hAnsi="Aptos Display"/>
        </w:rPr>
        <w:t>Eliminación secuencias nulas</w:t>
      </w:r>
    </w:p>
    <w:p w14:paraId="3301338D" w14:textId="77777777" w:rsidR="00000000" w:rsidRPr="00A233E1" w:rsidRDefault="00000000" w:rsidP="00A233E1">
      <w:pPr>
        <w:pStyle w:val="ListParagraph"/>
        <w:numPr>
          <w:ilvl w:val="0"/>
          <w:numId w:val="1"/>
        </w:numPr>
        <w:rPr>
          <w:rFonts w:ascii="Aptos Display" w:hAnsi="Aptos Display"/>
        </w:rPr>
      </w:pPr>
      <w:r w:rsidRPr="00A233E1">
        <w:rPr>
          <w:rFonts w:ascii="Aptos Display" w:hAnsi="Aptos Display"/>
        </w:rPr>
        <w:t>Reducción de potencia</w:t>
      </w:r>
    </w:p>
    <w:p w14:paraId="0B6DA5F8" w14:textId="7941B707" w:rsidR="00000000" w:rsidRPr="00A233E1" w:rsidRDefault="00000000" w:rsidP="00A233E1">
      <w:pPr>
        <w:pStyle w:val="ListParagraph"/>
        <w:numPr>
          <w:ilvl w:val="0"/>
          <w:numId w:val="1"/>
        </w:numPr>
        <w:rPr>
          <w:rFonts w:ascii="Aptos Display" w:hAnsi="Aptos Display"/>
        </w:rPr>
      </w:pPr>
      <w:r w:rsidRPr="00A233E1">
        <w:rPr>
          <w:rFonts w:ascii="Aptos Display" w:hAnsi="Aptos Display"/>
        </w:rPr>
        <w:t>Reacondicionamiento de operandos</w:t>
      </w:r>
    </w:p>
    <w:p w14:paraId="0884D8D7" w14:textId="6221D68F" w:rsidR="00000000" w:rsidRPr="00A233E1" w:rsidRDefault="00000000" w:rsidP="00A233E1">
      <w:pPr>
        <w:pStyle w:val="Ttulo2"/>
        <w:jc w:val="center"/>
        <w:rPr>
          <w:b/>
          <w:bCs/>
          <w:color w:val="000000" w:themeColor="text1"/>
        </w:rPr>
      </w:pPr>
      <w:bookmarkStart w:id="115" w:name="__RefHeading___Toc923_1016691391"/>
      <w:bookmarkStart w:id="116" w:name="_Toc165361118"/>
      <w:bookmarkEnd w:id="115"/>
      <w:r w:rsidRPr="00A233E1">
        <w:rPr>
          <w:b/>
          <w:bCs/>
          <w:color w:val="000000" w:themeColor="text1"/>
        </w:rPr>
        <w:t>Código Base optimización local</w:t>
      </w:r>
      <w:bookmarkEnd w:id="116"/>
    </w:p>
    <w:p w14:paraId="6B7F56FE" w14:textId="4401CB24" w:rsidR="00000000" w:rsidRPr="00A233E1" w:rsidRDefault="00A233E1">
      <w:pPr>
        <w:jc w:val="both"/>
        <w:rPr>
          <w:rFonts w:ascii="Aptos Display" w:hAnsi="Aptos Display"/>
        </w:rPr>
      </w:pPr>
      <w:r>
        <w:rPr>
          <w:rFonts w:ascii="Aptos Display" w:hAnsi="Aptos Display"/>
        </w:rPr>
        <w:t>T</w:t>
      </w:r>
      <w:r w:rsidR="00000000" w:rsidRPr="00A233E1">
        <w:rPr>
          <w:rFonts w:ascii="Aptos Display" w:hAnsi="Aptos Display"/>
        </w:rPr>
        <w:t>ienes un ejemplo de cómo podría funcionar esta optimización:</w:t>
      </w:r>
    </w:p>
    <w:p w14:paraId="0F393288" w14:textId="77777777" w:rsidR="00000000" w:rsidRPr="00A233E1" w:rsidRDefault="00000000">
      <w:pPr>
        <w:jc w:val="both"/>
        <w:rPr>
          <w:rFonts w:ascii="Aptos Display" w:hAnsi="Aptos Display"/>
        </w:rPr>
      </w:pPr>
      <w:r w:rsidRPr="00A233E1">
        <w:rPr>
          <w:rFonts w:ascii="Aptos Display" w:hAnsi="Aptos Display"/>
        </w:rPr>
        <w:t>Supongamos que tenemos una clase Optimización</w:t>
      </w:r>
    </w:p>
    <w:p w14:paraId="20544062" w14:textId="66BB9588" w:rsidR="00000000" w:rsidRDefault="00A233E1" w:rsidP="00A233E1">
      <w:pPr>
        <w:jc w:val="center"/>
      </w:pPr>
      <w:r>
        <w:rPr>
          <w:noProof/>
        </w:rPr>
        <w:drawing>
          <wp:inline distT="0" distB="0" distL="0" distR="0" wp14:anchorId="58A773CF" wp14:editId="2C0569E1">
            <wp:extent cx="5724525" cy="3381375"/>
            <wp:effectExtent l="0" t="0" r="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solidFill>
                      <a:srgbClr val="FFFFFF"/>
                    </a:solidFill>
                    <a:ln>
                      <a:noFill/>
                    </a:ln>
                  </pic:spPr>
                </pic:pic>
              </a:graphicData>
            </a:graphic>
          </wp:inline>
        </w:drawing>
      </w:r>
    </w:p>
    <w:p w14:paraId="5C850C22" w14:textId="77777777" w:rsidR="00000000" w:rsidRPr="00A233E1" w:rsidRDefault="00000000">
      <w:pPr>
        <w:jc w:val="both"/>
        <w:rPr>
          <w:rFonts w:ascii="Aptos Display" w:hAnsi="Aptos Display"/>
        </w:rPr>
      </w:pPr>
      <w:r w:rsidRPr="00A233E1">
        <w:rPr>
          <w:rFonts w:ascii="Aptos Display" w:hAnsi="Aptos Display"/>
        </w:rPr>
        <w:t>El método encontrarMaximo(int[] arr):</w:t>
      </w:r>
    </w:p>
    <w:p w14:paraId="772F4A11" w14:textId="77777777" w:rsidR="00000000" w:rsidRPr="00A233E1" w:rsidRDefault="00000000">
      <w:pPr>
        <w:jc w:val="both"/>
        <w:rPr>
          <w:rFonts w:ascii="Aptos Display" w:hAnsi="Aptos Display"/>
        </w:rPr>
      </w:pPr>
      <w:r w:rsidRPr="00A233E1">
        <w:rPr>
          <w:rFonts w:ascii="Aptos Display" w:hAnsi="Aptos Display"/>
        </w:rPr>
        <w:t xml:space="preserve">Este método toma un array de enteros como entrada </w:t>
      </w:r>
    </w:p>
    <w:p w14:paraId="6C396695" w14:textId="77777777" w:rsidR="00000000" w:rsidRPr="00A233E1" w:rsidRDefault="00000000">
      <w:pPr>
        <w:jc w:val="both"/>
        <w:rPr>
          <w:rFonts w:ascii="Aptos Display" w:hAnsi="Aptos Display"/>
        </w:rPr>
      </w:pPr>
      <w:r w:rsidRPr="00A233E1">
        <w:rPr>
          <w:rFonts w:ascii="Aptos Display" w:hAnsi="Aptos Display"/>
        </w:rPr>
        <w:t>Inicializa la variable max con el primer elemento. Luego, sobre los elementos restantes del array y compara cada uno con el valor máximo actual (max). Si encuentra un valor mayor, actualiza max con ese valor.</w:t>
      </w:r>
    </w:p>
    <w:p w14:paraId="71215E6F" w14:textId="77777777" w:rsidR="00000000" w:rsidRPr="00A233E1" w:rsidRDefault="00000000">
      <w:pPr>
        <w:jc w:val="both"/>
        <w:rPr>
          <w:rFonts w:ascii="Aptos Display" w:hAnsi="Aptos Display"/>
        </w:rPr>
      </w:pPr>
      <w:r w:rsidRPr="00A233E1">
        <w:rPr>
          <w:rFonts w:ascii="Aptos Display" w:hAnsi="Aptos Display"/>
        </w:rPr>
        <w:t>El método main(String[] args):</w:t>
      </w:r>
    </w:p>
    <w:p w14:paraId="2830AF5A" w14:textId="77777777" w:rsidR="00000000" w:rsidRPr="00A233E1" w:rsidRDefault="00000000">
      <w:pPr>
        <w:jc w:val="both"/>
        <w:rPr>
          <w:rFonts w:ascii="Aptos Display" w:hAnsi="Aptos Display"/>
        </w:rPr>
      </w:pPr>
      <w:r w:rsidRPr="00A233E1">
        <w:rPr>
          <w:rFonts w:ascii="Aptos Display" w:hAnsi="Aptos Display"/>
        </w:rPr>
        <w:lastRenderedPageBreak/>
        <w:t>Este método es el punto de entrada del programa.</w:t>
      </w:r>
    </w:p>
    <w:p w14:paraId="6EC3E03E" w14:textId="77777777" w:rsidR="00000000" w:rsidRPr="00A233E1" w:rsidRDefault="00000000">
      <w:pPr>
        <w:jc w:val="both"/>
        <w:rPr>
          <w:rFonts w:ascii="Aptos Display" w:hAnsi="Aptos Display"/>
        </w:rPr>
      </w:pPr>
      <w:r w:rsidRPr="00A233E1">
        <w:rPr>
          <w:rFonts w:ascii="Aptos Display" w:hAnsi="Aptos Display"/>
        </w:rPr>
        <w:t>Define un array de enteros con algunos valores predefinidos. Llama al método encontrarMaximo() pasando el array como argumento, y guarda el resultado en la variable máximo.</w:t>
      </w:r>
    </w:p>
    <w:p w14:paraId="55837884" w14:textId="13DB0CFB" w:rsidR="00000000" w:rsidRPr="00A233E1" w:rsidRDefault="00000000" w:rsidP="00A233E1">
      <w:pPr>
        <w:jc w:val="both"/>
        <w:rPr>
          <w:rFonts w:ascii="Aptos Display" w:hAnsi="Aptos Display"/>
        </w:rPr>
      </w:pPr>
      <w:r w:rsidRPr="00A233E1">
        <w:rPr>
          <w:rFonts w:ascii="Aptos Display" w:hAnsi="Aptos Display"/>
        </w:rPr>
        <w:t>Imprime el valor máximo encontrado en la consola.</w:t>
      </w:r>
    </w:p>
    <w:p w14:paraId="2FB3469B" w14:textId="77777777" w:rsidR="00000000" w:rsidRPr="00A233E1" w:rsidRDefault="00000000" w:rsidP="00A233E1">
      <w:pPr>
        <w:pStyle w:val="Ttulo3"/>
        <w:jc w:val="center"/>
        <w:rPr>
          <w:b/>
          <w:bCs/>
        </w:rPr>
      </w:pPr>
      <w:bookmarkStart w:id="117" w:name="__RefHeading___Toc925_1016691391"/>
      <w:bookmarkStart w:id="118" w:name="_Toc165361119"/>
      <w:bookmarkEnd w:id="117"/>
      <w:r w:rsidRPr="00A233E1">
        <w:rPr>
          <w:b/>
          <w:bCs/>
        </w:rPr>
        <w:t>Ejecución</w:t>
      </w:r>
      <w:bookmarkEnd w:id="118"/>
    </w:p>
    <w:p w14:paraId="0BA87C4F" w14:textId="77777777" w:rsidR="00000000" w:rsidRDefault="00000000"/>
    <w:p w14:paraId="42370687" w14:textId="276C9C07" w:rsidR="00000000" w:rsidRDefault="00A233E1" w:rsidP="00A233E1">
      <w:pPr>
        <w:jc w:val="center"/>
      </w:pPr>
      <w:r>
        <w:rPr>
          <w:noProof/>
        </w:rPr>
        <w:drawing>
          <wp:inline distT="0" distB="0" distL="0" distR="0" wp14:anchorId="2B12B387" wp14:editId="7585C1E6">
            <wp:extent cx="4638675" cy="1123950"/>
            <wp:effectExtent l="0" t="0" r="0" b="0"/>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1123950"/>
                    </a:xfrm>
                    <a:prstGeom prst="rect">
                      <a:avLst/>
                    </a:prstGeom>
                    <a:solidFill>
                      <a:srgbClr val="FFFFFF"/>
                    </a:solidFill>
                    <a:ln>
                      <a:noFill/>
                    </a:ln>
                  </pic:spPr>
                </pic:pic>
              </a:graphicData>
            </a:graphic>
          </wp:inline>
        </w:drawing>
      </w:r>
    </w:p>
    <w:p w14:paraId="54023AF0" w14:textId="77777777" w:rsidR="00000000" w:rsidRPr="00A233E1" w:rsidRDefault="00000000" w:rsidP="00A233E1">
      <w:pPr>
        <w:pStyle w:val="Ttulo2"/>
        <w:jc w:val="center"/>
        <w:rPr>
          <w:b/>
          <w:bCs/>
          <w:color w:val="000000" w:themeColor="text1"/>
        </w:rPr>
      </w:pPr>
      <w:bookmarkStart w:id="119" w:name="__RefHeading___Toc927_1016691391"/>
      <w:bookmarkStart w:id="120" w:name="_Toc165361120"/>
      <w:bookmarkEnd w:id="119"/>
      <w:r w:rsidRPr="00A233E1">
        <w:rPr>
          <w:b/>
          <w:bCs/>
          <w:color w:val="000000" w:themeColor="text1"/>
        </w:rPr>
        <w:t>Código con optimización local</w:t>
      </w:r>
      <w:bookmarkEnd w:id="120"/>
    </w:p>
    <w:p w14:paraId="0DAF36D5" w14:textId="77777777" w:rsidR="00A233E1" w:rsidRDefault="00000000" w:rsidP="00A233E1">
      <w:pPr>
        <w:jc w:val="both"/>
      </w:pPr>
      <w:r w:rsidRPr="00A233E1">
        <w:rPr>
          <w:rFonts w:ascii="Aptos Display" w:hAnsi="Aptos Display"/>
        </w:rPr>
        <w:t xml:space="preserve">Este código demostrar la optimización de tipo local, podríamos realizar una pequeña modificación en el código del ejemplo anterior </w:t>
      </w:r>
      <w:r>
        <w:t xml:space="preserve"> </w:t>
      </w:r>
    </w:p>
    <w:p w14:paraId="749BF77B" w14:textId="071554AD" w:rsidR="00000000" w:rsidRDefault="00A233E1" w:rsidP="00A233E1">
      <w:pPr>
        <w:jc w:val="center"/>
      </w:pPr>
      <w:r>
        <w:rPr>
          <w:noProof/>
        </w:rPr>
        <w:drawing>
          <wp:inline distT="0" distB="0" distL="0" distR="0" wp14:anchorId="077E0808" wp14:editId="6760C93F">
            <wp:extent cx="5724525" cy="3638550"/>
            <wp:effectExtent l="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solidFill>
                      <a:srgbClr val="FFFFFF"/>
                    </a:solidFill>
                    <a:ln>
                      <a:noFill/>
                    </a:ln>
                  </pic:spPr>
                </pic:pic>
              </a:graphicData>
            </a:graphic>
          </wp:inline>
        </w:drawing>
      </w:r>
    </w:p>
    <w:p w14:paraId="1E7211E9" w14:textId="77777777" w:rsidR="00000000" w:rsidRPr="00A233E1" w:rsidRDefault="00000000">
      <w:pPr>
        <w:jc w:val="both"/>
        <w:rPr>
          <w:rFonts w:ascii="Aptos Display" w:hAnsi="Aptos Display"/>
        </w:rPr>
      </w:pPr>
      <w:r w:rsidRPr="00A233E1">
        <w:rPr>
          <w:rFonts w:ascii="Aptos Display" w:hAnsi="Aptos Display"/>
        </w:rPr>
        <w:t>Usamos los mismos métodos solo lo que agregamos el (Integer.MIN_VALUE). Esto asegura que cualquier valor del array sea mayor que max.</w:t>
      </w:r>
    </w:p>
    <w:p w14:paraId="1925E499" w14:textId="77777777" w:rsidR="00000000" w:rsidRPr="00A233E1" w:rsidRDefault="00000000">
      <w:pPr>
        <w:jc w:val="both"/>
        <w:rPr>
          <w:rFonts w:ascii="Aptos Display" w:hAnsi="Aptos Display"/>
        </w:rPr>
      </w:pPr>
      <w:r w:rsidRPr="00A233E1">
        <w:rPr>
          <w:rFonts w:ascii="Aptos Display" w:hAnsi="Aptos Display"/>
        </w:rPr>
        <w:t>El método encontrarMaximo(int[] arr):</w:t>
      </w:r>
    </w:p>
    <w:p w14:paraId="5DBF89F6" w14:textId="77777777" w:rsidR="00000000" w:rsidRPr="00A233E1" w:rsidRDefault="00000000">
      <w:pPr>
        <w:jc w:val="both"/>
        <w:rPr>
          <w:rFonts w:ascii="Aptos Display" w:hAnsi="Aptos Display"/>
        </w:rPr>
      </w:pPr>
      <w:r w:rsidRPr="00A233E1">
        <w:rPr>
          <w:rFonts w:ascii="Aptos Display" w:hAnsi="Aptos Display"/>
        </w:rPr>
        <w:t xml:space="preserve">Este método toma un array de enteros como entrada </w:t>
      </w:r>
    </w:p>
    <w:p w14:paraId="181C8E0B" w14:textId="77777777" w:rsidR="00000000" w:rsidRPr="00A233E1" w:rsidRDefault="00000000">
      <w:pPr>
        <w:jc w:val="both"/>
        <w:rPr>
          <w:rFonts w:ascii="Aptos Display" w:hAnsi="Aptos Display"/>
        </w:rPr>
      </w:pPr>
      <w:r w:rsidRPr="00A233E1">
        <w:rPr>
          <w:rFonts w:ascii="Aptos Display" w:hAnsi="Aptos Display"/>
        </w:rPr>
        <w:lastRenderedPageBreak/>
        <w:t>Inicializa la variable max con el primer elemento. Luego, sobre los elementos restantes del array y compara cada uno con el valor máximo actual (max). Si encuentra un valor mayor, actualiza max con ese valor.</w:t>
      </w:r>
    </w:p>
    <w:p w14:paraId="1A81F026" w14:textId="77777777" w:rsidR="00000000" w:rsidRPr="00A233E1" w:rsidRDefault="00000000">
      <w:pPr>
        <w:jc w:val="both"/>
        <w:rPr>
          <w:rFonts w:ascii="Aptos Display" w:hAnsi="Aptos Display"/>
        </w:rPr>
      </w:pPr>
      <w:r w:rsidRPr="00A233E1">
        <w:rPr>
          <w:rFonts w:ascii="Aptos Display" w:hAnsi="Aptos Display"/>
        </w:rPr>
        <w:t>El método main(String[] args):</w:t>
      </w:r>
    </w:p>
    <w:p w14:paraId="05E6A578" w14:textId="77777777" w:rsidR="00000000" w:rsidRPr="00A233E1" w:rsidRDefault="00000000">
      <w:pPr>
        <w:jc w:val="both"/>
        <w:rPr>
          <w:rFonts w:ascii="Aptos Display" w:hAnsi="Aptos Display"/>
        </w:rPr>
      </w:pPr>
      <w:r w:rsidRPr="00A233E1">
        <w:rPr>
          <w:rFonts w:ascii="Aptos Display" w:hAnsi="Aptos Display"/>
        </w:rPr>
        <w:t>Este método es el punto de entrada del programa.</w:t>
      </w:r>
    </w:p>
    <w:p w14:paraId="7C66A0E4" w14:textId="77777777" w:rsidR="00000000" w:rsidRPr="00A233E1" w:rsidRDefault="00000000">
      <w:pPr>
        <w:jc w:val="both"/>
        <w:rPr>
          <w:rFonts w:ascii="Aptos Display" w:hAnsi="Aptos Display"/>
        </w:rPr>
      </w:pPr>
      <w:r w:rsidRPr="00A233E1">
        <w:rPr>
          <w:rFonts w:ascii="Aptos Display" w:hAnsi="Aptos Display"/>
        </w:rPr>
        <w:t>Define un array de enteros con algunos valores predefinidos. Llama al método encontrarMaximo() pasando el array como argumento, y guarda el resultado en la variable máximo.</w:t>
      </w:r>
    </w:p>
    <w:p w14:paraId="4B0A11E1" w14:textId="40083973" w:rsidR="00000000" w:rsidRPr="00A233E1" w:rsidRDefault="00000000" w:rsidP="00A233E1">
      <w:pPr>
        <w:jc w:val="both"/>
        <w:rPr>
          <w:rFonts w:ascii="Aptos Display" w:hAnsi="Aptos Display"/>
        </w:rPr>
      </w:pPr>
      <w:r w:rsidRPr="00A233E1">
        <w:rPr>
          <w:rFonts w:ascii="Aptos Display" w:hAnsi="Aptos Display"/>
        </w:rPr>
        <w:t>Imprime el valor máximo encontrado en la consola.</w:t>
      </w:r>
    </w:p>
    <w:p w14:paraId="5C5CBE0D" w14:textId="77777777" w:rsidR="00000000" w:rsidRPr="00A233E1" w:rsidRDefault="00000000" w:rsidP="00A233E1">
      <w:pPr>
        <w:pStyle w:val="Ttulo3"/>
        <w:jc w:val="center"/>
        <w:rPr>
          <w:b/>
          <w:bCs/>
          <w:color w:val="000000" w:themeColor="text1"/>
        </w:rPr>
      </w:pPr>
      <w:bookmarkStart w:id="121" w:name="__RefHeading___Toc929_1016691391"/>
      <w:bookmarkStart w:id="122" w:name="_Toc165361121"/>
      <w:bookmarkEnd w:id="121"/>
      <w:r w:rsidRPr="00A233E1">
        <w:rPr>
          <w:b/>
          <w:bCs/>
          <w:color w:val="000000" w:themeColor="text1"/>
        </w:rPr>
        <w:t>Ejecución</w:t>
      </w:r>
      <w:bookmarkEnd w:id="122"/>
    </w:p>
    <w:p w14:paraId="6CF3E657" w14:textId="69CCE119" w:rsidR="00000000" w:rsidRDefault="00A233E1" w:rsidP="00A233E1">
      <w:pPr>
        <w:jc w:val="center"/>
      </w:pPr>
      <w:r>
        <w:rPr>
          <w:noProof/>
        </w:rPr>
        <w:drawing>
          <wp:inline distT="0" distB="0" distL="0" distR="0" wp14:anchorId="0906C10C" wp14:editId="17CB356A">
            <wp:extent cx="4705350" cy="847725"/>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847725"/>
                    </a:xfrm>
                    <a:prstGeom prst="rect">
                      <a:avLst/>
                    </a:prstGeom>
                    <a:solidFill>
                      <a:srgbClr val="FFFFFF"/>
                    </a:solidFill>
                    <a:ln>
                      <a:noFill/>
                    </a:ln>
                  </pic:spPr>
                </pic:pic>
              </a:graphicData>
            </a:graphic>
          </wp:inline>
        </w:drawing>
      </w:r>
    </w:p>
    <w:p w14:paraId="056C9D41" w14:textId="7A3DCA1E" w:rsidR="00000000" w:rsidRPr="00A233E1" w:rsidRDefault="00A233E1" w:rsidP="00A233E1">
      <w:pPr>
        <w:pStyle w:val="Ttulo1"/>
        <w:jc w:val="center"/>
        <w:rPr>
          <w:b/>
          <w:bCs/>
          <w:color w:val="000000" w:themeColor="text1"/>
        </w:rPr>
      </w:pPr>
      <w:r>
        <w:br w:type="page"/>
      </w:r>
      <w:bookmarkStart w:id="123" w:name="__RefHeading___Toc931_1016691391"/>
      <w:bookmarkStart w:id="124" w:name="_Toc1499179130"/>
      <w:bookmarkStart w:id="125" w:name="_Toc165361122"/>
      <w:bookmarkEnd w:id="123"/>
      <w:r w:rsidR="00000000" w:rsidRPr="00A233E1">
        <w:rPr>
          <w:b/>
          <w:bCs/>
          <w:color w:val="000000" w:themeColor="text1"/>
        </w:rPr>
        <w:lastRenderedPageBreak/>
        <w:t>Conclusión</w:t>
      </w:r>
      <w:bookmarkEnd w:id="124"/>
      <w:bookmarkEnd w:id="125"/>
    </w:p>
    <w:p w14:paraId="32D97751" w14:textId="4C210666" w:rsidR="00000000" w:rsidRPr="00A233E1" w:rsidRDefault="00000000">
      <w:pPr>
        <w:jc w:val="both"/>
        <w:rPr>
          <w:rFonts w:ascii="Aptos Display" w:hAnsi="Aptos Display"/>
        </w:rPr>
      </w:pPr>
      <w:r w:rsidRPr="00A233E1">
        <w:rPr>
          <w:rFonts w:ascii="Aptos Display" w:hAnsi="Aptos Display"/>
        </w:rPr>
        <w:t>Idwin:</w:t>
      </w:r>
    </w:p>
    <w:p w14:paraId="5BC33AD0" w14:textId="77777777" w:rsidR="00000000" w:rsidRPr="00A233E1" w:rsidRDefault="00000000">
      <w:pPr>
        <w:jc w:val="both"/>
        <w:rPr>
          <w:rFonts w:ascii="Aptos Display" w:hAnsi="Aptos Display"/>
        </w:rPr>
      </w:pPr>
      <w:r w:rsidRPr="00A233E1">
        <w:rPr>
          <w:rFonts w:ascii="Aptos Display" w:hAnsi="Aptos Display"/>
        </w:rPr>
        <w:t>En conclusión, la optimización de ciclos no siempre se pude aplicar varía mucho del caso y de lo que se esté haciendo está un poco condicionada en lo personal pienso que es una buena forma de optimización pero que al igual que todo tiene sus ventajas y desventajas me gustó mucho esta actividad por que pudimos conocer los diferentes tipos de optimización que se pueden utilizar</w:t>
      </w:r>
    </w:p>
    <w:p w14:paraId="6BB415FA" w14:textId="77777777" w:rsidR="00000000" w:rsidRPr="00A233E1" w:rsidRDefault="00000000">
      <w:pPr>
        <w:jc w:val="both"/>
        <w:rPr>
          <w:rFonts w:ascii="Aptos Display" w:hAnsi="Aptos Display"/>
        </w:rPr>
      </w:pPr>
      <w:r w:rsidRPr="00A233E1">
        <w:rPr>
          <w:rFonts w:ascii="Aptos Display" w:hAnsi="Aptos Display"/>
        </w:rPr>
        <w:t>Rogelio:</w:t>
      </w:r>
    </w:p>
    <w:p w14:paraId="25211BE6" w14:textId="29FF49C7" w:rsidR="00000000" w:rsidRPr="00A233E1" w:rsidRDefault="00000000">
      <w:pPr>
        <w:jc w:val="both"/>
        <w:rPr>
          <w:rFonts w:ascii="Aptos Display" w:hAnsi="Aptos Display"/>
        </w:rPr>
      </w:pPr>
      <w:r w:rsidRPr="00A233E1">
        <w:rPr>
          <w:rFonts w:ascii="Aptos Display" w:hAnsi="Aptos Display"/>
        </w:rPr>
        <w:t>En conclusión, la optimización de tipo mirilla es fundamental para potenciar el rendimiento en Java al disminuir la búsqueda y acceso dinámico a tipos durante la ejecución del programa. Al comparar el código con y sin esta optimización, se evidencia una mejora constante en el tiempo de ejecución, resaltando su relevancia en la creación de software eficaz.</w:t>
      </w:r>
    </w:p>
    <w:p w14:paraId="023814B6" w14:textId="77777777" w:rsidR="00000000" w:rsidRPr="00A233E1" w:rsidRDefault="00000000">
      <w:pPr>
        <w:jc w:val="both"/>
        <w:rPr>
          <w:rFonts w:ascii="Aptos Display" w:hAnsi="Aptos Display"/>
        </w:rPr>
      </w:pPr>
      <w:r w:rsidRPr="00A233E1">
        <w:rPr>
          <w:rFonts w:ascii="Aptos Display" w:hAnsi="Aptos Display"/>
        </w:rPr>
        <w:t xml:space="preserve">Karina: </w:t>
      </w:r>
    </w:p>
    <w:p w14:paraId="3C7F288A" w14:textId="77777777" w:rsidR="00000000" w:rsidRPr="00A233E1" w:rsidRDefault="00000000">
      <w:pPr>
        <w:jc w:val="both"/>
        <w:rPr>
          <w:rFonts w:ascii="Aptos Display" w:hAnsi="Aptos Display"/>
        </w:rPr>
      </w:pPr>
      <w:r w:rsidRPr="00A233E1">
        <w:rPr>
          <w:rFonts w:ascii="Aptos Display" w:hAnsi="Aptos Display"/>
        </w:rPr>
        <w:t>La optimización local es una técnica que se utiliza para mejorar el rendimiento de un algoritmo al reducir la cantidad de accesos a datos externos, como arreglos o variables de instancia, dentro de un bucle o una sección de código. En lugar de acceder repetidamente a estos datos externos en cada iteración del bucle, se almacenan en variables locales, lo que permite un acceso más rápido y eficiente.</w:t>
      </w:r>
    </w:p>
    <w:p w14:paraId="7543063B" w14:textId="77777777" w:rsidR="00000000" w:rsidRPr="00A233E1" w:rsidRDefault="00000000">
      <w:pPr>
        <w:jc w:val="both"/>
        <w:rPr>
          <w:rFonts w:ascii="Aptos Display" w:hAnsi="Aptos Display"/>
        </w:rPr>
      </w:pPr>
      <w:r w:rsidRPr="00A233E1">
        <w:rPr>
          <w:rFonts w:ascii="Aptos Display" w:hAnsi="Aptos Display"/>
        </w:rPr>
        <w:t>En resumen, la optimización local puede mejorar significativamente el rendimiento de un algoritmo al minimizar la cantidad de operaciones de lectura y escritura en datos externos dentro de un bucle o una sección crítica de código. Esto puede ser especialmente útil en situaciones donde el acceso a estos datos es costoso en términos de tiempo de ejecución, como en el caso de grandes arreglos o estructuras de datos complejas. Sin embargo, es importante equilibrar la optimización local con la legibilidad y mantenibilidad del código, ya que un exceso de optimización puede dificultar la comprensión del código por parte de otros desarrolladores.</w:t>
      </w:r>
    </w:p>
    <w:p w14:paraId="303EC228" w14:textId="1B1D99DC" w:rsidR="00000000" w:rsidRPr="00A233E1" w:rsidRDefault="00A233E1" w:rsidP="00A233E1">
      <w:pPr>
        <w:pStyle w:val="Ttulo1"/>
        <w:jc w:val="center"/>
        <w:rPr>
          <w:b/>
          <w:bCs/>
          <w:color w:val="000000" w:themeColor="text1"/>
        </w:rPr>
      </w:pPr>
      <w:r>
        <w:br w:type="page"/>
      </w:r>
      <w:bookmarkStart w:id="126" w:name="__RefHeading___Toc933_1016691391"/>
      <w:bookmarkStart w:id="127" w:name="_Toc1205451230"/>
      <w:bookmarkStart w:id="128" w:name="_Toc192161040"/>
      <w:bookmarkStart w:id="129" w:name="_Toc165361123"/>
      <w:bookmarkEnd w:id="126"/>
      <w:r w:rsidR="00000000" w:rsidRPr="00A233E1">
        <w:rPr>
          <w:b/>
          <w:bCs/>
          <w:color w:val="000000" w:themeColor="text1"/>
        </w:rPr>
        <w:lastRenderedPageBreak/>
        <w:t>Bibliografía</w:t>
      </w:r>
      <w:bookmarkEnd w:id="127"/>
      <w:bookmarkEnd w:id="128"/>
      <w:bookmarkEnd w:id="129"/>
    </w:p>
    <w:p w14:paraId="72AB373E"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Optimización de tipo mirilla en Java. (s.f.).</w:t>
      </w:r>
    </w:p>
    <w:p w14:paraId="2D734700"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Optimización de tipo mirilla en el compilador JIT de Java. (s.f.).</w:t>
      </w:r>
    </w:p>
    <w:p w14:paraId="3A77A00B"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Mejora del rendimiento de Java mediante la optimización de tipo mirilla. (s.f.).</w:t>
      </w:r>
    </w:p>
    <w:p w14:paraId="1A43A60F"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Holub, A., &amp; Wehrle, J. (2008). Compiladores: Principios, técnicas y herramientas. (2ª ed.). Addison-Wesley.</w:t>
      </w:r>
    </w:p>
    <w:p w14:paraId="30463BAE"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lang w:val="en-US"/>
        </w:rPr>
        <w:t xml:space="preserve">Appel, A. W., &amp; Dubinsky, M. (2005). </w:t>
      </w:r>
      <w:r w:rsidRPr="00A233E1">
        <w:rPr>
          <w:rFonts w:ascii="Aptos Display" w:hAnsi="Aptos Display"/>
        </w:rPr>
        <w:t>Compiladores e intérpretes para lenguajes de programación. (2ª ed.). Cambridge University Press.</w:t>
      </w:r>
    </w:p>
    <w:p w14:paraId="116C5ED3"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Optimización de código Java. (s.f.). Oracle.</w:t>
      </w:r>
    </w:p>
    <w:p w14:paraId="057E8B9D"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Trucos para mejorar el rendimiento de Java. (s.f.). Oracle.</w:t>
      </w:r>
    </w:p>
    <w:p w14:paraId="62BEBA09"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 xml:space="preserve">Optimización de tipo mirilla para el rendimiento de Java. </w:t>
      </w:r>
      <w:r w:rsidRPr="00A233E1">
        <w:rPr>
          <w:rFonts w:ascii="Aptos Display" w:hAnsi="Aptos Display"/>
          <w:lang w:val="en-US"/>
        </w:rPr>
        <w:t xml:space="preserve">(s.f.). En Proceedings of the ACM SIGPLAN Conference on Programming Language Design and Implementation (PLDI). </w:t>
      </w:r>
      <w:r w:rsidRPr="00A233E1">
        <w:rPr>
          <w:rFonts w:ascii="Aptos Display" w:hAnsi="Aptos Display"/>
        </w:rPr>
        <w:t>Recuperado de https://link.springer.com/chapter/10.1007/978-3-642-31482-7_10</w:t>
      </w:r>
    </w:p>
    <w:p w14:paraId="49F3C75B"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 xml:space="preserve">Implementación de optimización de tipo mirilla en un compilador JIT de Java. </w:t>
      </w:r>
      <w:r w:rsidRPr="00A233E1">
        <w:rPr>
          <w:rFonts w:ascii="Aptos Display" w:hAnsi="Aptos Display"/>
          <w:lang w:val="en-US"/>
        </w:rPr>
        <w:t xml:space="preserve">(s.f.). En Proceedings of the International Conference on Compiler Construction (CC). </w:t>
      </w:r>
      <w:r w:rsidRPr="00A233E1">
        <w:rPr>
          <w:rFonts w:ascii="Aptos Display" w:hAnsi="Aptos Display"/>
        </w:rPr>
        <w:t>Recuperado de https://link.springer.com/chapter/10.1007/978-3-642-31482-7_10</w:t>
      </w:r>
    </w:p>
    <w:p w14:paraId="2833D0F7"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Evaluación del impacto de la optimización de tipo mirilla en el rendimiento de Java. (s.f.).</w:t>
      </w:r>
    </w:p>
    <w:p w14:paraId="66E46493"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Medición del rendimiento de las optimizaciones del compilador JIT en Java. (s.f.).</w:t>
      </w:r>
    </w:p>
    <w:p w14:paraId="62F35B3A"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Técnicas de perfilado y análisis para optimizar el rendimiento de Java. (s.f.).</w:t>
      </w:r>
    </w:p>
    <w:p w14:paraId="2CFFBBA1"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Optimización de rendimiento de Java: https://learn.oracle.com/education/html/pages/article3-java.html</w:t>
      </w:r>
    </w:p>
    <w:p w14:paraId="69CDD71E"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lang w:val="en-US"/>
        </w:rPr>
        <w:t xml:space="preserve">Meyer, S. (2010). Java Performance Tuning (Second Edition). </w:t>
      </w:r>
      <w:r w:rsidRPr="00A233E1">
        <w:rPr>
          <w:rFonts w:ascii="Aptos Display" w:hAnsi="Aptos Display"/>
        </w:rPr>
        <w:t>Peachpit Press.</w:t>
      </w:r>
    </w:p>
    <w:p w14:paraId="18C28C9E"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lang w:val="en-US"/>
        </w:rPr>
        <w:t xml:space="preserve">Rose, J. (2011). Java Performance and Optimization (Second Edition). </w:t>
      </w:r>
      <w:r w:rsidRPr="00A233E1">
        <w:rPr>
          <w:rFonts w:ascii="Aptos Display" w:hAnsi="Aptos Display"/>
        </w:rPr>
        <w:t>Addison-Wesley.</w:t>
      </w:r>
    </w:p>
    <w:p w14:paraId="7A994064"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Un estudio empírico sobre el impacto de la optimización de tipo mirilla en el rendimiento de Java. (s.f.). Recuperado de https://link.springer.com/chapter/10.1007/978-3-642-31482-7_10</w:t>
      </w:r>
    </w:p>
    <w:p w14:paraId="644848F7"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Evaluación del rendimiento de las optimizaciones de tipo mirilla en diferentes compiladores JIT de Java. (s.f.). Recuperado de https://link.springer.com/chapter/10.1007/978-3-642-31482-7_10</w:t>
      </w:r>
    </w:p>
    <w:p w14:paraId="442429AF"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Análisis del rendimiento de código Java sin optimización. (s.f.).</w:t>
      </w:r>
    </w:p>
    <w:p w14:paraId="3A600560"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Comparación de tiempos de ejecución en Java con y sin optimizaciones. (s.f.).</w:t>
      </w:r>
    </w:p>
    <w:p w14:paraId="10BB15CF"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Medición del impacto de las optimizaciones del compilador en el rendimiento de Java. (s.f.).</w:t>
      </w:r>
    </w:p>
    <w:p w14:paraId="7440692F" w14:textId="77777777" w:rsidR="00000000" w:rsidRPr="00A233E1" w:rsidRDefault="00000000">
      <w:pPr>
        <w:pStyle w:val="ListParagraph"/>
        <w:numPr>
          <w:ilvl w:val="0"/>
          <w:numId w:val="17"/>
        </w:numPr>
        <w:rPr>
          <w:rFonts w:ascii="Aptos Display" w:hAnsi="Aptos Display"/>
        </w:rPr>
      </w:pPr>
      <w:r w:rsidRPr="00A233E1">
        <w:rPr>
          <w:rFonts w:ascii="Aptos Display" w:hAnsi="Aptos Display"/>
        </w:rPr>
        <w:t>http://itpn.mx/recursosisc/7semestre/leguajesyautomatas2/Unidad%20III.pdf</w:t>
      </w:r>
    </w:p>
    <w:p w14:paraId="661018BF" w14:textId="77777777" w:rsidR="009F4C00" w:rsidRDefault="009F4C00"/>
    <w:sectPr w:rsidR="009F4C00">
      <w:headerReference w:type="default" r:id="rId28"/>
      <w:footerReference w:type="default" r:id="rId29"/>
      <w:headerReference w:type="first" r:id="rId30"/>
      <w:footerReference w:type="firs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4E137" w14:textId="77777777" w:rsidR="009F4C00" w:rsidRDefault="009F4C00">
      <w:pPr>
        <w:spacing w:after="0" w:line="240" w:lineRule="auto"/>
      </w:pPr>
      <w:r>
        <w:separator/>
      </w:r>
    </w:p>
  </w:endnote>
  <w:endnote w:type="continuationSeparator" w:id="0">
    <w:p w14:paraId="195C7C94" w14:textId="77777777" w:rsidR="009F4C00" w:rsidRDefault="009F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ont1287">
    <w:altName w:val="Calibri"/>
    <w:charset w:val="01"/>
    <w:family w:val="auto"/>
    <w:pitch w:val="variable"/>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Liberation Mono">
    <w:altName w:val="Courier New"/>
    <w:charset w:val="01"/>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3005"/>
      <w:gridCol w:w="3005"/>
      <w:gridCol w:w="3005"/>
    </w:tblGrid>
    <w:tr w:rsidR="00000000" w14:paraId="02A7735D" w14:textId="77777777">
      <w:trPr>
        <w:trHeight w:val="300"/>
      </w:trPr>
      <w:tc>
        <w:tcPr>
          <w:tcW w:w="3005" w:type="dxa"/>
          <w:shd w:val="clear" w:color="auto" w:fill="auto"/>
        </w:tcPr>
        <w:p w14:paraId="2487CA01" w14:textId="77777777" w:rsidR="00000000" w:rsidRDefault="00000000">
          <w:pPr>
            <w:pStyle w:val="Encabezado"/>
            <w:widowControl w:val="0"/>
            <w:ind w:left="-115"/>
          </w:pPr>
        </w:p>
      </w:tc>
      <w:tc>
        <w:tcPr>
          <w:tcW w:w="3005" w:type="dxa"/>
          <w:shd w:val="clear" w:color="auto" w:fill="auto"/>
        </w:tcPr>
        <w:p w14:paraId="085D45A9" w14:textId="77777777" w:rsidR="00000000" w:rsidRDefault="00000000">
          <w:pPr>
            <w:pStyle w:val="Encabezado"/>
            <w:widowControl w:val="0"/>
            <w:jc w:val="center"/>
          </w:pPr>
        </w:p>
      </w:tc>
      <w:tc>
        <w:tcPr>
          <w:tcW w:w="3005" w:type="dxa"/>
          <w:shd w:val="clear" w:color="auto" w:fill="auto"/>
        </w:tcPr>
        <w:p w14:paraId="7D4607D5" w14:textId="77777777" w:rsidR="00000000" w:rsidRDefault="00000000">
          <w:pPr>
            <w:pStyle w:val="Encabezado"/>
            <w:widowControl w:val="0"/>
            <w:ind w:right="-115"/>
            <w:jc w:val="right"/>
          </w:pPr>
        </w:p>
      </w:tc>
    </w:tr>
  </w:tbl>
  <w:p w14:paraId="6D01695C" w14:textId="77777777" w:rsidR="00000000"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A524B"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846AE" w14:textId="77777777" w:rsidR="009F4C00" w:rsidRDefault="009F4C00">
      <w:pPr>
        <w:spacing w:after="0" w:line="240" w:lineRule="auto"/>
      </w:pPr>
      <w:r>
        <w:separator/>
      </w:r>
    </w:p>
  </w:footnote>
  <w:footnote w:type="continuationSeparator" w:id="0">
    <w:p w14:paraId="20334685" w14:textId="77777777" w:rsidR="009F4C00" w:rsidRDefault="009F4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3005"/>
      <w:gridCol w:w="3005"/>
      <w:gridCol w:w="3005"/>
    </w:tblGrid>
    <w:tr w:rsidR="00000000" w14:paraId="4F2B19CB" w14:textId="77777777">
      <w:trPr>
        <w:trHeight w:val="300"/>
      </w:trPr>
      <w:tc>
        <w:tcPr>
          <w:tcW w:w="3005" w:type="dxa"/>
          <w:shd w:val="clear" w:color="auto" w:fill="auto"/>
        </w:tcPr>
        <w:p w14:paraId="21EFAED2" w14:textId="77777777" w:rsidR="00000000" w:rsidRDefault="00000000">
          <w:pPr>
            <w:pStyle w:val="Encabezado"/>
            <w:widowControl w:val="0"/>
            <w:ind w:left="-115"/>
          </w:pPr>
        </w:p>
      </w:tc>
      <w:tc>
        <w:tcPr>
          <w:tcW w:w="3005" w:type="dxa"/>
          <w:shd w:val="clear" w:color="auto" w:fill="auto"/>
        </w:tcPr>
        <w:p w14:paraId="03127A6C" w14:textId="77777777" w:rsidR="00000000" w:rsidRDefault="00000000">
          <w:pPr>
            <w:pStyle w:val="Encabezado"/>
            <w:widowControl w:val="0"/>
            <w:jc w:val="center"/>
          </w:pPr>
        </w:p>
      </w:tc>
      <w:tc>
        <w:tcPr>
          <w:tcW w:w="3005" w:type="dxa"/>
          <w:shd w:val="clear" w:color="auto" w:fill="auto"/>
        </w:tcPr>
        <w:p w14:paraId="76EF2353" w14:textId="77777777" w:rsidR="00000000" w:rsidRDefault="00000000">
          <w:pPr>
            <w:pStyle w:val="Encabezado"/>
            <w:widowControl w:val="0"/>
            <w:ind w:right="-115"/>
            <w:jc w:val="right"/>
          </w:pPr>
        </w:p>
      </w:tc>
    </w:tr>
  </w:tbl>
  <w:p w14:paraId="43896E37" w14:textId="77777777" w:rsidR="00000000" w:rsidRDefault="00000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492D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22"/>
    <w:lvl w:ilvl="0">
      <w:start w:val="1"/>
      <w:numFmt w:val="bullet"/>
      <w:lvlText w:val="-"/>
      <w:lvlJc w:val="left"/>
      <w:pPr>
        <w:tabs>
          <w:tab w:val="num" w:pos="0"/>
        </w:tabs>
        <w:ind w:left="720" w:hanging="360"/>
      </w:pPr>
      <w:rPr>
        <w:rFonts w:ascii="Aptos" w:hAnsi="Apto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20"/>
    <w:lvl w:ilvl="0">
      <w:start w:val="1"/>
      <w:numFmt w:val="bullet"/>
      <w:lvlText w:val="-"/>
      <w:lvlJc w:val="left"/>
      <w:pPr>
        <w:tabs>
          <w:tab w:val="num" w:pos="0"/>
        </w:tabs>
        <w:ind w:left="720" w:hanging="360"/>
      </w:pPr>
      <w:rPr>
        <w:rFonts w:ascii="Aptos" w:hAnsi="Apto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name w:val="WWNum1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Num17"/>
    <w:lvl w:ilvl="0">
      <w:start w:val="1"/>
      <w:numFmt w:val="bullet"/>
      <w:lvlText w:val="-"/>
      <w:lvlJc w:val="left"/>
      <w:pPr>
        <w:tabs>
          <w:tab w:val="num" w:pos="0"/>
        </w:tabs>
        <w:ind w:left="720" w:hanging="360"/>
      </w:pPr>
      <w:rPr>
        <w:rFonts w:ascii="Aptos" w:hAnsi="Apto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9"/>
    <w:multiLevelType w:val="multilevel"/>
    <w:tmpl w:val="00000009"/>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A"/>
    <w:multiLevelType w:val="multilevel"/>
    <w:tmpl w:val="0000000A"/>
    <w:name w:val="WWNum14"/>
    <w:lvl w:ilvl="0">
      <w:start w:val="1"/>
      <w:numFmt w:val="bullet"/>
      <w:lvlText w:val="-"/>
      <w:lvlJc w:val="left"/>
      <w:pPr>
        <w:tabs>
          <w:tab w:val="num" w:pos="0"/>
        </w:tabs>
        <w:ind w:left="720" w:hanging="360"/>
      </w:pPr>
      <w:rPr>
        <w:rFonts w:ascii="Aptos" w:hAnsi="Apto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0" w15:restartNumberingAfterBreak="0">
    <w:nsid w:val="0000000B"/>
    <w:multiLevelType w:val="multilevel"/>
    <w:tmpl w:val="0000000B"/>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Aptos" w:hAnsi="Apto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0000000D"/>
    <w:multiLevelType w:val="multilevel"/>
    <w:tmpl w:val="0000000D"/>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0000000E"/>
    <w:multiLevelType w:val="multilevel"/>
    <w:tmpl w:val="0000000E"/>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4" w15:restartNumberingAfterBreak="0">
    <w:nsid w:val="0000000F"/>
    <w:multiLevelType w:val="multilevel"/>
    <w:tmpl w:val="0000000F"/>
    <w:name w:val="WWNum8"/>
    <w:lvl w:ilvl="0">
      <w:start w:val="1"/>
      <w:numFmt w:val="bullet"/>
      <w:lvlText w:val="-"/>
      <w:lvlJc w:val="left"/>
      <w:pPr>
        <w:tabs>
          <w:tab w:val="num" w:pos="0"/>
        </w:tabs>
        <w:ind w:left="720" w:hanging="360"/>
      </w:pPr>
      <w:rPr>
        <w:rFonts w:ascii="Aptos" w:hAnsi="Apto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5" w15:restartNumberingAfterBreak="0">
    <w:nsid w:val="00000010"/>
    <w:multiLevelType w:val="multilevel"/>
    <w:tmpl w:val="00000010"/>
    <w:name w:val="WWNum6"/>
    <w:lvl w:ilvl="0">
      <w:start w:val="1"/>
      <w:numFmt w:val="bullet"/>
      <w:lvlText w:val="-"/>
      <w:lvlJc w:val="left"/>
      <w:pPr>
        <w:tabs>
          <w:tab w:val="num" w:pos="0"/>
        </w:tabs>
        <w:ind w:left="720" w:hanging="360"/>
      </w:pPr>
      <w:rPr>
        <w:rFonts w:ascii="Aptos" w:hAnsi="Aptos"/>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6" w15:restartNumberingAfterBreak="0">
    <w:nsid w:val="00000011"/>
    <w:multiLevelType w:val="multilevel"/>
    <w:tmpl w:val="0000001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00000012"/>
    <w:multiLevelType w:val="multilevel"/>
    <w:tmpl w:val="0000001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8" w15:restartNumberingAfterBreak="0">
    <w:nsid w:val="00000013"/>
    <w:multiLevelType w:val="multilevel"/>
    <w:tmpl w:val="0000001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9" w15:restartNumberingAfterBreak="0">
    <w:nsid w:val="00000014"/>
    <w:multiLevelType w:val="multilevel"/>
    <w:tmpl w:val="00000014"/>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70412836">
    <w:abstractNumId w:val="0"/>
  </w:num>
  <w:num w:numId="2" w16cid:durableId="1593781891">
    <w:abstractNumId w:val="1"/>
  </w:num>
  <w:num w:numId="3" w16cid:durableId="476606608">
    <w:abstractNumId w:val="2"/>
  </w:num>
  <w:num w:numId="4" w16cid:durableId="503474012">
    <w:abstractNumId w:val="3"/>
  </w:num>
  <w:num w:numId="5" w16cid:durableId="263925250">
    <w:abstractNumId w:val="4"/>
  </w:num>
  <w:num w:numId="6" w16cid:durableId="1107114752">
    <w:abstractNumId w:val="5"/>
  </w:num>
  <w:num w:numId="7" w16cid:durableId="1059741712">
    <w:abstractNumId w:val="6"/>
  </w:num>
  <w:num w:numId="8" w16cid:durableId="28343535">
    <w:abstractNumId w:val="7"/>
  </w:num>
  <w:num w:numId="9" w16cid:durableId="1013646747">
    <w:abstractNumId w:val="8"/>
  </w:num>
  <w:num w:numId="10" w16cid:durableId="1166478320">
    <w:abstractNumId w:val="9"/>
  </w:num>
  <w:num w:numId="11" w16cid:durableId="684089564">
    <w:abstractNumId w:val="10"/>
  </w:num>
  <w:num w:numId="12" w16cid:durableId="303777578">
    <w:abstractNumId w:val="11"/>
  </w:num>
  <w:num w:numId="13" w16cid:durableId="1664889766">
    <w:abstractNumId w:val="12"/>
  </w:num>
  <w:num w:numId="14" w16cid:durableId="477765701">
    <w:abstractNumId w:val="13"/>
  </w:num>
  <w:num w:numId="15" w16cid:durableId="623731045">
    <w:abstractNumId w:val="14"/>
  </w:num>
  <w:num w:numId="16" w16cid:durableId="923419727">
    <w:abstractNumId w:val="15"/>
  </w:num>
  <w:num w:numId="17" w16cid:durableId="1229464845">
    <w:abstractNumId w:val="16"/>
  </w:num>
  <w:num w:numId="18" w16cid:durableId="582446859">
    <w:abstractNumId w:val="17"/>
  </w:num>
  <w:num w:numId="19" w16cid:durableId="1299651480">
    <w:abstractNumId w:val="18"/>
  </w:num>
  <w:num w:numId="20" w16cid:durableId="1514951934">
    <w:abstractNumId w:val="19"/>
  </w:num>
  <w:num w:numId="21" w16cid:durableId="17427524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F3"/>
    <w:rsid w:val="009F4C00"/>
    <w:rsid w:val="00A233E1"/>
    <w:rsid w:val="00BF47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C7E8A90"/>
  <w15:chartTrackingRefBased/>
  <w15:docId w15:val="{256F06DC-9657-4A9A-84A4-352A88E8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78" w:lineRule="auto"/>
    </w:pPr>
    <w:rPr>
      <w:rFonts w:ascii="Aptos" w:eastAsia="Aptos" w:hAnsi="Aptos" w:cs="font1287"/>
      <w:sz w:val="24"/>
      <w:szCs w:val="24"/>
      <w:lang w:val="es-ES" w:eastAsia="en-US"/>
    </w:rPr>
  </w:style>
  <w:style w:type="paragraph" w:styleId="Ttulo1">
    <w:name w:val="heading 1"/>
    <w:basedOn w:val="Normal"/>
    <w:next w:val="Normal"/>
    <w:qFormat/>
    <w:pPr>
      <w:keepNext/>
      <w:keepLines/>
      <w:spacing w:before="240" w:after="0"/>
      <w:outlineLvl w:val="0"/>
    </w:pPr>
    <w:rPr>
      <w:rFonts w:ascii="Aptos Display" w:eastAsia="font1287" w:hAnsi="Aptos Display"/>
      <w:color w:val="0F4761"/>
      <w:sz w:val="32"/>
      <w:szCs w:val="32"/>
    </w:rPr>
  </w:style>
  <w:style w:type="paragraph" w:styleId="Ttulo2">
    <w:name w:val="heading 2"/>
    <w:basedOn w:val="Normal"/>
    <w:next w:val="Normal"/>
    <w:qFormat/>
    <w:pPr>
      <w:keepNext/>
      <w:keepLines/>
      <w:spacing w:before="40" w:after="0"/>
      <w:outlineLvl w:val="1"/>
    </w:pPr>
    <w:rPr>
      <w:rFonts w:ascii="Aptos Display" w:eastAsia="font1287" w:hAnsi="Aptos Display"/>
      <w:color w:val="0F4761"/>
      <w:sz w:val="26"/>
      <w:szCs w:val="26"/>
    </w:rPr>
  </w:style>
  <w:style w:type="paragraph" w:styleId="Ttulo3">
    <w:name w:val="heading 3"/>
    <w:basedOn w:val="Normal"/>
    <w:next w:val="Normal"/>
    <w:qFormat/>
    <w:pPr>
      <w:keepNext/>
      <w:keepLines/>
      <w:spacing w:before="40" w:after="0"/>
      <w:outlineLvl w:val="2"/>
    </w:pPr>
    <w:rPr>
      <w:rFonts w:ascii="Aptos Display" w:eastAsia="font1287" w:hAnsi="Aptos Display"/>
      <w:color w:val="0A2F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style>
  <w:style w:type="character" w:customStyle="1" w:styleId="BookTitle">
    <w:name w:val="Book Title"/>
    <w:rPr>
      <w:b/>
      <w:bCs/>
      <w:i/>
      <w:iCs/>
      <w:spacing w:val="5"/>
    </w:rPr>
  </w:style>
  <w:style w:type="character" w:customStyle="1" w:styleId="Ttulo1Car">
    <w:name w:val="Título 1 Car"/>
    <w:rPr>
      <w:rFonts w:ascii="Aptos Display" w:eastAsia="font1287" w:hAnsi="Aptos Display" w:cs="font1287"/>
      <w:color w:val="0F4761"/>
      <w:sz w:val="32"/>
      <w:szCs w:val="32"/>
    </w:rPr>
  </w:style>
  <w:style w:type="character" w:customStyle="1" w:styleId="Ttulo2Car">
    <w:name w:val="Título 2 Car"/>
    <w:rPr>
      <w:rFonts w:ascii="Aptos Display" w:eastAsia="font1287" w:hAnsi="Aptos Display" w:cs="font1287"/>
      <w:color w:val="0F4761"/>
      <w:sz w:val="26"/>
      <w:szCs w:val="26"/>
    </w:rPr>
  </w:style>
  <w:style w:type="character" w:customStyle="1" w:styleId="Ttulo3Car">
    <w:name w:val="Título 3 Car"/>
    <w:rPr>
      <w:rFonts w:ascii="Aptos Display" w:eastAsia="font1287" w:hAnsi="Aptos Display" w:cs="font1287"/>
      <w:color w:val="0A2F40"/>
    </w:rPr>
  </w:style>
  <w:style w:type="character" w:customStyle="1" w:styleId="EncabezadoCar">
    <w:name w:val="Encabezado Car"/>
    <w:basedOn w:val="DefaultParagraphFont"/>
  </w:style>
  <w:style w:type="character" w:customStyle="1" w:styleId="PiedepginaCar">
    <w:name w:val="Pie de página Car"/>
    <w:basedOn w:val="DefaultParagraphFont"/>
  </w:style>
  <w:style w:type="character" w:styleId="Hipervnculo">
    <w:name w:val="Hyperlink"/>
    <w:uiPriority w:val="99"/>
    <w:rPr>
      <w:color w:val="467886"/>
      <w:u w:val="single"/>
    </w:rPr>
  </w:style>
  <w:style w:type="character" w:customStyle="1" w:styleId="IndexLink">
    <w:name w:val="Index Link"/>
  </w:style>
  <w:style w:type="paragraph" w:customStyle="1" w:styleId="Heading">
    <w:name w:val="Heading"/>
    <w:basedOn w:val="Normal"/>
    <w:next w:val="Textoindependiente"/>
    <w:pPr>
      <w:keepNext/>
      <w:spacing w:before="240" w:after="120"/>
    </w:pPr>
    <w:rPr>
      <w:rFonts w:ascii="Liberation Sans" w:eastAsia="Liberation Mono" w:hAnsi="Liberation Sans" w:cs="Liberation Mono"/>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stParagraph">
    <w:name w:val="List Paragraph"/>
    <w:basedOn w:val="Normal"/>
    <w:pPr>
      <w:ind w:left="720"/>
      <w:contextualSpacing/>
    </w:pPr>
  </w:style>
  <w:style w:type="paragraph" w:customStyle="1" w:styleId="HeaderandFooter">
    <w:name w:val="Header and Footer"/>
    <w:basedOn w:val="Normal"/>
  </w:style>
  <w:style w:type="paragraph" w:styleId="Encabezado">
    <w:name w:val="header"/>
    <w:basedOn w:val="Normal"/>
    <w:pPr>
      <w:tabs>
        <w:tab w:val="center" w:pos="4680"/>
        <w:tab w:val="right" w:pos="9360"/>
      </w:tabs>
      <w:spacing w:after="0" w:line="240" w:lineRule="auto"/>
    </w:pPr>
  </w:style>
  <w:style w:type="paragraph" w:styleId="Piedepgina">
    <w:name w:val="footer"/>
    <w:basedOn w:val="Normal"/>
    <w:pPr>
      <w:tabs>
        <w:tab w:val="center" w:pos="4680"/>
        <w:tab w:val="right" w:pos="9360"/>
      </w:tabs>
      <w:spacing w:after="0" w:line="240" w:lineRule="auto"/>
    </w:p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pPr>
      <w:spacing w:after="100"/>
      <w:ind w:left="220"/>
    </w:pPr>
  </w:style>
  <w:style w:type="paragraph" w:styleId="TDC3">
    <w:name w:val="toc 3"/>
    <w:basedOn w:val="Normal"/>
    <w:next w:val="Normal"/>
    <w:autoRedefine/>
    <w:uiPriority w:val="39"/>
    <w:pPr>
      <w:spacing w:after="100"/>
      <w:ind w:left="440"/>
    </w:pPr>
  </w:style>
  <w:style w:type="paragraph" w:styleId="TtuloTDC">
    <w:name w:val="TOC Heading"/>
    <w:basedOn w:val="Ttulo1"/>
    <w:next w:val="Normal"/>
    <w:uiPriority w:val="39"/>
    <w:unhideWhenUsed/>
    <w:qFormat/>
    <w:rsid w:val="00BF47F3"/>
    <w:pPr>
      <w:suppressAutoHyphens w:val="0"/>
      <w:spacing w:line="259" w:lineRule="auto"/>
      <w:outlineLvl w:val="9"/>
    </w:pPr>
    <w:rPr>
      <w:rFonts w:ascii="Calibri Light" w:eastAsia="Times New Roman" w:hAnsi="Calibri Light" w:cs="Times New Roman"/>
      <w:color w:val="2F549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05322-B74D-4345-AE47-B151F021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3163</Words>
  <Characters>17400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Perez Guevara</dc:creator>
  <cp:keywords/>
  <cp:lastModifiedBy>rogelio perez</cp:lastModifiedBy>
  <cp:revision>2</cp:revision>
  <cp:lastPrinted>1995-11-21T23:41:00Z</cp:lastPrinted>
  <dcterms:created xsi:type="dcterms:W3CDTF">2024-04-30T15:18:00Z</dcterms:created>
  <dcterms:modified xsi:type="dcterms:W3CDTF">2024-04-30T15:18:00Z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4</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